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80"/>
          <w:szCs w:val="80"/>
        </w:rPr>
        <w:jc w:val="left"/>
        <w:spacing w:lineRule="exact" w:line="900"/>
        <w:ind w:left="100"/>
      </w:pPr>
      <w:r>
        <w:rPr>
          <w:rFonts w:cs="Arial" w:hAnsi="Arial" w:eastAsia="Arial" w:ascii="Arial"/>
          <w:b/>
          <w:color w:val="FFFFFF"/>
          <w:position w:val="-1"/>
          <w:sz w:val="80"/>
          <w:szCs w:val="80"/>
        </w:rPr>
        <w:t>Nelly</w:t>
      </w:r>
      <w:r>
        <w:rPr>
          <w:rFonts w:cs="Arial" w:hAnsi="Arial" w:eastAsia="Arial" w:ascii="Arial"/>
          <w:color w:val="FFFFFF"/>
          <w:position w:val="-1"/>
          <w:sz w:val="80"/>
          <w:szCs w:val="80"/>
        </w:rPr>
        <w:t> </w:t>
      </w:r>
      <w:r>
        <w:rPr>
          <w:rFonts w:cs="Arial" w:hAnsi="Arial" w:eastAsia="Arial" w:ascii="Arial"/>
          <w:b/>
          <w:color w:val="FFFFFF"/>
          <w:position w:val="-1"/>
          <w:sz w:val="80"/>
          <w:szCs w:val="80"/>
        </w:rPr>
        <w:t>Herrera</w:t>
      </w:r>
      <w:r>
        <w:rPr>
          <w:rFonts w:cs="Arial" w:hAnsi="Arial" w:eastAsia="Arial" w:ascii="Arial"/>
          <w:color w:val="000000"/>
          <w:position w:val="0"/>
          <w:sz w:val="80"/>
          <w:szCs w:val="80"/>
        </w:rPr>
      </w:r>
    </w:p>
    <w:p>
      <w:pPr>
        <w:rPr>
          <w:rFonts w:cs="Arial" w:hAnsi="Arial" w:eastAsia="Arial" w:ascii="Arial"/>
          <w:sz w:val="44"/>
          <w:szCs w:val="44"/>
        </w:rPr>
        <w:jc w:val="left"/>
        <w:spacing w:before="77" w:lineRule="exact" w:line="480"/>
        <w:ind w:left="100"/>
      </w:pPr>
      <w:r>
        <w:rPr>
          <w:rFonts w:cs="Arial" w:hAnsi="Arial" w:eastAsia="Arial" w:ascii="Arial"/>
          <w:color w:val="FFFFFF"/>
          <w:position w:val="-2"/>
          <w:sz w:val="44"/>
          <w:szCs w:val="44"/>
        </w:rPr>
        <w:t>Help Desk Support Specialist</w:t>
      </w:r>
      <w:r>
        <w:rPr>
          <w:rFonts w:cs="Arial" w:hAnsi="Arial" w:eastAsia="Arial" w:ascii="Arial"/>
          <w:color w:val="000000"/>
          <w:position w:val="0"/>
          <w:sz w:val="44"/>
          <w:szCs w:val="4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  <w:sectPr>
          <w:type w:val="continuous"/>
          <w:pgSz w:w="19800" w:h="28000"/>
          <w:pgMar w:top="380" w:bottom="280" w:left="400" w:right="400"/>
        </w:sectPr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9" w:lineRule="auto" w:line="287"/>
        <w:ind w:left="100" w:right="-38"/>
      </w:pPr>
      <w:r>
        <w:rPr>
          <w:rFonts w:cs="Arial" w:hAnsi="Arial" w:eastAsia="Arial" w:ascii="Arial"/>
          <w:color w:val="333333"/>
          <w:sz w:val="32"/>
          <w:szCs w:val="32"/>
        </w:rPr>
        <w:t>Enthusiastic,   reliable,   resourceful   bilingual   help   desk   support   specialist   with   strong</w:t>
      </w:r>
      <w:r>
        <w:rPr>
          <w:rFonts w:cs="Arial" w:hAnsi="Arial" w:eastAsia="Arial" w:ascii="Arial"/>
          <w:color w:val="333333"/>
          <w:sz w:val="32"/>
          <w:szCs w:val="32"/>
        </w:rPr>
        <w:t> organizational, leadership, and communication skills.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 w:lineRule="auto" w:line="287"/>
        <w:ind w:left="100" w:right="-48"/>
      </w:pPr>
      <w:r>
        <w:rPr>
          <w:rFonts w:cs="Arial" w:hAnsi="Arial" w:eastAsia="Arial" w:ascii="Arial"/>
          <w:color w:val="333333"/>
          <w:sz w:val="32"/>
          <w:szCs w:val="32"/>
        </w:rPr>
        <w:t>A   detail-oriented   woman   experienced   promoting   conflict   resolutions   and   structuring</w:t>
      </w:r>
      <w:r>
        <w:rPr>
          <w:rFonts w:cs="Arial" w:hAnsi="Arial" w:eastAsia="Arial" w:ascii="Arial"/>
          <w:color w:val="333333"/>
          <w:sz w:val="32"/>
          <w:szCs w:val="32"/>
        </w:rPr>
        <w:t> timetables efficiently.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 w:lineRule="auto" w:line="287"/>
        <w:ind w:left="100" w:right="-35"/>
      </w:pPr>
      <w:r>
        <w:rPr>
          <w:rFonts w:cs="Arial" w:hAnsi="Arial" w:eastAsia="Arial" w:ascii="Arial"/>
          <w:color w:val="333333"/>
          <w:sz w:val="32"/>
          <w:szCs w:val="32"/>
        </w:rPr>
        <w:t>Friendly and respectful team player with the ability to work independently with no or little</w:t>
      </w:r>
      <w:r>
        <w:rPr>
          <w:rFonts w:cs="Arial" w:hAnsi="Arial" w:eastAsia="Arial" w:ascii="Arial"/>
          <w:color w:val="333333"/>
          <w:sz w:val="32"/>
          <w:szCs w:val="32"/>
        </w:rPr>
        <w:t> supervision.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tabs>
          <w:tab w:pos="12960" w:val="left"/>
        </w:tabs>
        <w:jc w:val="left"/>
        <w:ind w:left="100" w:right="-80"/>
      </w:pPr>
      <w:r>
        <w:rPr>
          <w:rFonts w:cs="Arial" w:hAnsi="Arial" w:eastAsia="Arial" w:ascii="Arial"/>
          <w:b/>
          <w:color w:val="005B84"/>
          <w:sz w:val="40"/>
          <w:szCs w:val="40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E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x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p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e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r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i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e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n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c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e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 </w:t>
        <w:tab/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</w:rPr>
      </w:r>
      <w:r>
        <w:rPr>
          <w:rFonts w:cs="Arial" w:hAnsi="Arial" w:eastAsia="Arial" w:ascii="Arial"/>
          <w:color w:val="000000"/>
          <w:sz w:val="40"/>
          <w:szCs w:val="40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  <w:spacing w:before="44"/>
      </w:pPr>
      <w:r>
        <w:br w:type="column"/>
      </w:r>
      <w:r>
        <w:rPr>
          <w:rFonts w:cs="Arial" w:hAnsi="Arial" w:eastAsia="Arial" w:ascii="Arial"/>
          <w:b/>
          <w:color w:val="005B84"/>
          <w:sz w:val="40"/>
          <w:szCs w:val="40"/>
        </w:rPr>
        <w:t>Personal Info</w:t>
      </w:r>
      <w:r>
        <w:rPr>
          <w:rFonts w:cs="Arial" w:hAnsi="Arial" w:eastAsia="Arial" w:ascii="Arial"/>
          <w:color w:val="00000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</w:pPr>
      <w:r>
        <w:rPr>
          <w:rFonts w:cs="Arial" w:hAnsi="Arial" w:eastAsia="Arial" w:ascii="Arial"/>
          <w:b/>
          <w:color w:val="333333"/>
          <w:sz w:val="30"/>
          <w:szCs w:val="30"/>
        </w:rPr>
        <w:t>Address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5"/>
      </w:pPr>
      <w:r>
        <w:rPr>
          <w:rFonts w:cs="Arial" w:hAnsi="Arial" w:eastAsia="Arial" w:ascii="Arial"/>
          <w:color w:val="333333"/>
          <w:sz w:val="30"/>
          <w:szCs w:val="30"/>
        </w:rPr>
        <w:t>Hidalgo MX 42119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</w:pPr>
      <w:r>
        <w:rPr>
          <w:rFonts w:cs="Arial" w:hAnsi="Arial" w:eastAsia="Arial" w:ascii="Arial"/>
          <w:b/>
          <w:color w:val="333333"/>
          <w:sz w:val="30"/>
          <w:szCs w:val="30"/>
        </w:rPr>
        <w:t>Phone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5"/>
      </w:pPr>
      <w:r>
        <w:rPr>
          <w:rFonts w:cs="Arial" w:hAnsi="Arial" w:eastAsia="Arial" w:ascii="Arial"/>
          <w:color w:val="333333"/>
          <w:sz w:val="30"/>
          <w:szCs w:val="30"/>
        </w:rPr>
        <w:t>+52 (55) 27729918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</w:pPr>
      <w:r>
        <w:rPr>
          <w:rFonts w:cs="Arial" w:hAnsi="Arial" w:eastAsia="Arial" w:ascii="Arial"/>
          <w:b/>
          <w:color w:val="333333"/>
          <w:sz w:val="30"/>
          <w:szCs w:val="30"/>
        </w:rPr>
        <w:t>E-mail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5" w:lineRule="exact" w:line="320"/>
        <w:sectPr>
          <w:type w:val="continuous"/>
          <w:pgSz w:w="19800" w:h="28000"/>
          <w:pgMar w:top="380" w:bottom="280" w:left="400" w:right="400"/>
          <w:cols w:num="2" w:equalWidth="off">
            <w:col w:w="12960" w:space="1000"/>
            <w:col w:w="5040"/>
          </w:cols>
        </w:sectPr>
      </w:pPr>
      <w:r>
        <w:rPr>
          <w:rFonts w:cs="Arial" w:hAnsi="Arial" w:eastAsia="Arial" w:ascii="Arial"/>
          <w:color w:val="333333"/>
          <w:position w:val="-1"/>
          <w:sz w:val="30"/>
          <w:szCs w:val="30"/>
        </w:rPr>
        <w:t>nechersan@yahoo.com</w:t>
      </w:r>
      <w:r>
        <w:rPr>
          <w:rFonts w:cs="Arial" w:hAnsi="Arial" w:eastAsia="Arial" w:ascii="Arial"/>
          <w:color w:val="000000"/>
          <w:position w:val="0"/>
          <w:sz w:val="30"/>
          <w:szCs w:val="30"/>
        </w:rPr>
      </w:r>
    </w:p>
    <w:p>
      <w:pPr>
        <w:rPr>
          <w:sz w:val="14"/>
          <w:szCs w:val="14"/>
        </w:rPr>
        <w:jc w:val="left"/>
        <w:spacing w:before="8" w:lineRule="exact" w:line="140"/>
        <w:sectPr>
          <w:type w:val="continuous"/>
          <w:pgSz w:w="19800" w:h="28000"/>
          <w:pgMar w:top="380" w:bottom="280" w:left="400" w:right="400"/>
        </w:sectPr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54" w:lineRule="auto" w:line="292"/>
        <w:ind w:left="100" w:right="-52"/>
      </w:pPr>
      <w:r>
        <w:rPr>
          <w:rFonts w:cs="Arial" w:hAnsi="Arial" w:eastAsia="Arial" w:ascii="Arial"/>
          <w:b/>
          <w:color w:val="333333"/>
          <w:sz w:val="30"/>
          <w:szCs w:val="30"/>
        </w:rPr>
        <w:t>2018-02 -</w:t>
      </w:r>
      <w:r>
        <w:rPr>
          <w:rFonts w:cs="Arial" w:hAnsi="Arial" w:eastAsia="Arial" w:ascii="Arial"/>
          <w:b/>
          <w:color w:val="333333"/>
          <w:sz w:val="30"/>
          <w:szCs w:val="30"/>
        </w:rPr>
        <w:t> present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6" w:lineRule="auto" w:line="286"/>
        <w:ind w:right="-55"/>
      </w:pPr>
      <w:r>
        <w:br w:type="column"/>
      </w:r>
      <w:r>
        <w:rPr>
          <w:rFonts w:cs="Arial" w:hAnsi="Arial" w:eastAsia="Arial" w:ascii="Arial"/>
          <w:b/>
          <w:color w:val="333333"/>
          <w:sz w:val="34"/>
          <w:szCs w:val="34"/>
        </w:rPr>
        <w:t>Help Desk Support Specialist</w:t>
      </w:r>
      <w:r>
        <w:rPr>
          <w:rFonts w:cs="Arial" w:hAnsi="Arial" w:eastAsia="Arial" w:ascii="Arial"/>
          <w:b/>
          <w:color w:val="333333"/>
          <w:sz w:val="34"/>
          <w:szCs w:val="34"/>
        </w:rPr>
        <w:t> </w:t>
      </w:r>
      <w:r>
        <w:rPr>
          <w:rFonts w:cs="Arial" w:hAnsi="Arial" w:eastAsia="Arial" w:ascii="Arial"/>
          <w:i/>
          <w:color w:val="333333"/>
          <w:sz w:val="30"/>
          <w:szCs w:val="30"/>
        </w:rPr>
        <w:t>Treshna Enterprises</w:t>
      </w:r>
      <w:r>
        <w:rPr>
          <w:rFonts w:cs="Arial" w:hAnsi="Arial" w:eastAsia="Arial" w:ascii="Arial"/>
          <w:i/>
          <w:color w:val="333333"/>
          <w:sz w:val="30"/>
          <w:szCs w:val="30"/>
        </w:rPr>
        <w:t> </w:t>
      </w:r>
      <w:r>
        <w:rPr>
          <w:rFonts w:cs="Arial" w:hAnsi="Arial" w:eastAsia="Arial" w:ascii="Arial"/>
          <w:color w:val="333333"/>
          <w:sz w:val="32"/>
          <w:szCs w:val="32"/>
        </w:rPr>
        <w:t>Responsibilities: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94"/>
      </w:pPr>
      <w:r>
        <w:br w:type="column"/>
      </w:r>
      <w:r>
        <w:rPr>
          <w:rFonts w:cs="Arial" w:hAnsi="Arial" w:eastAsia="Arial" w:ascii="Arial"/>
          <w:b/>
          <w:color w:val="333333"/>
          <w:sz w:val="30"/>
          <w:szCs w:val="30"/>
        </w:rPr>
        <w:t>Date of birth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5"/>
      </w:pPr>
      <w:r>
        <w:rPr>
          <w:rFonts w:cs="Arial" w:hAnsi="Arial" w:eastAsia="Arial" w:ascii="Arial"/>
          <w:color w:val="333333"/>
          <w:sz w:val="30"/>
          <w:szCs w:val="30"/>
        </w:rPr>
        <w:t>1986-01-10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280"/>
        <w:sectPr>
          <w:type w:val="continuous"/>
          <w:pgSz w:w="19800" w:h="28000"/>
          <w:pgMar w:top="380" w:bottom="280" w:left="400" w:right="400"/>
          <w:cols w:num="3" w:equalWidth="off">
            <w:col w:w="1382" w:space="898"/>
            <w:col w:w="4720" w:space="6960"/>
            <w:col w:w="5040"/>
          </w:cols>
        </w:sectPr>
      </w:pPr>
      <w:r>
        <w:rPr>
          <w:rFonts w:cs="Arial" w:hAnsi="Arial" w:eastAsia="Arial" w:ascii="Arial"/>
          <w:b/>
          <w:color w:val="333333"/>
          <w:position w:val="-6"/>
          <w:sz w:val="30"/>
          <w:szCs w:val="30"/>
        </w:rPr>
        <w:t>LinkedIn</w:t>
      </w:r>
      <w:r>
        <w:rPr>
          <w:rFonts w:cs="Arial" w:hAnsi="Arial" w:eastAsia="Arial" w:ascii="Arial"/>
          <w:color w:val="0000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lineRule="exact" w:line="320"/>
        <w:ind w:left="2280" w:right="-68"/>
      </w:pPr>
      <w:r>
        <w:rPr>
          <w:rFonts w:cs="Arial" w:hAnsi="Arial" w:eastAsia="Arial" w:ascii="Arial"/>
          <w:color w:val="333333"/>
          <w:sz w:val="32"/>
          <w:szCs w:val="32"/>
        </w:rPr>
        <w:t>•  Provide end-to-end complex technical and operational support for issues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 w:lineRule="auto" w:line="287"/>
        <w:ind w:left="2580" w:right="994"/>
      </w:pPr>
      <w:r>
        <w:pict>
          <v:group style="position:absolute;margin-left:381pt;margin-top:4.60781pt;width:150pt;height:17pt;mso-position-horizontal-relative:page;mso-position-vertical-relative:paragraph;z-index:-259" coordorigin="7620,92" coordsize="3000,340">
            <v:shape style="position:absolute;left:7620;top:92;width:3000;height:340" coordorigin="7620,92" coordsize="3000,340" path="m7620,92l10620,92,10620,432,7620,432,7620,92xe" filled="t" fillcolor="#EEF0F1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333333"/>
          <w:sz w:val="32"/>
          <w:szCs w:val="32"/>
        </w:rPr>
        <w:t>logged in the ticketing system to GymMaster Software customers</w:t>
      </w:r>
      <w:r>
        <w:rPr>
          <w:rFonts w:cs="Arial" w:hAnsi="Arial" w:eastAsia="Arial" w:ascii="Arial"/>
          <w:color w:val="333333"/>
          <w:sz w:val="32"/>
          <w:szCs w:val="32"/>
        </w:rPr>
        <w:t> worldwide.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Resolving all issues via email, phone, and remote screen sharing. 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Carrying out scheduled training with clients.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 w:lineRule="auto" w:line="287"/>
        <w:ind w:left="2580" w:right="122" w:hanging="300"/>
      </w:pPr>
      <w:r>
        <w:rPr>
          <w:rFonts w:cs="Arial" w:hAnsi="Arial" w:eastAsia="Arial" w:ascii="Arial"/>
          <w:color w:val="333333"/>
          <w:sz w:val="32"/>
          <w:szCs w:val="32"/>
        </w:rPr>
        <w:t>•  Document discovered issues and bugs in order to improve and develop</w:t>
      </w:r>
      <w:r>
        <w:rPr>
          <w:rFonts w:cs="Arial" w:hAnsi="Arial" w:eastAsia="Arial" w:ascii="Arial"/>
          <w:color w:val="333333"/>
          <w:sz w:val="32"/>
          <w:szCs w:val="32"/>
        </w:rPr>
        <w:t> products that have a global reach. 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 w:lineRule="exact" w:line="360"/>
        <w:ind w:left="2280"/>
      </w:pPr>
      <w:r>
        <w:rPr>
          <w:rFonts w:cs="Arial" w:hAnsi="Arial" w:eastAsia="Arial" w:ascii="Arial"/>
          <w:color w:val="333333"/>
          <w:position w:val="-1"/>
          <w:sz w:val="32"/>
          <w:szCs w:val="32"/>
        </w:rPr>
        <w:t>•  Guidelines and procedures documents drafting and organization.</w:t>
      </w:r>
      <w:r>
        <w:rPr>
          <w:rFonts w:cs="Arial" w:hAnsi="Arial" w:eastAsia="Arial" w:ascii="Arial"/>
          <w:color w:val="000000"/>
          <w:position w:val="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auto" w:line="292"/>
        <w:ind w:right="593"/>
      </w:pPr>
      <w:r>
        <w:rPr>
          <w:rFonts w:cs="Arial" w:hAnsi="Arial" w:eastAsia="Arial" w:ascii="Arial"/>
          <w:color w:val="333333"/>
          <w:sz w:val="30"/>
          <w:szCs w:val="30"/>
        </w:rPr>
        <w:t>https://www.linkedin.com/in/nelly-</w:t>
      </w:r>
      <w:r>
        <w:rPr>
          <w:rFonts w:cs="Arial" w:hAnsi="Arial" w:eastAsia="Arial" w:ascii="Arial"/>
          <w:color w:val="333333"/>
          <w:sz w:val="30"/>
          <w:szCs w:val="30"/>
        </w:rPr>
        <w:t> herrera/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</w:pPr>
      <w:r>
        <w:rPr>
          <w:rFonts w:cs="Arial" w:hAnsi="Arial" w:eastAsia="Arial" w:ascii="Arial"/>
          <w:b/>
          <w:color w:val="005B84"/>
          <w:sz w:val="40"/>
          <w:szCs w:val="40"/>
        </w:rPr>
        <w:t>Skills</w:t>
      </w:r>
      <w:r>
        <w:rPr>
          <w:rFonts w:cs="Arial" w:hAnsi="Arial" w:eastAsia="Arial" w:ascii="Arial"/>
          <w:color w:val="00000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</w:pPr>
      <w:r>
        <w:rPr>
          <w:rFonts w:cs="Arial" w:hAnsi="Arial" w:eastAsia="Arial" w:ascii="Arial"/>
          <w:color w:val="333333"/>
          <w:sz w:val="30"/>
          <w:szCs w:val="30"/>
        </w:rPr>
        <w:t>Well organized &amp; Detail-oriented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right"/>
        <w:ind w:right="101"/>
        <w:sectPr>
          <w:type w:val="continuous"/>
          <w:pgSz w:w="19800" w:h="28000"/>
          <w:pgMar w:top="380" w:bottom="280" w:left="400" w:right="400"/>
          <w:cols w:num="2" w:equalWidth="off">
            <w:col w:w="12835" w:space="1125"/>
            <w:col w:w="5040"/>
          </w:cols>
        </w:sectPr>
      </w:pPr>
      <w:r>
        <w:rPr>
          <w:rFonts w:cs="Arial" w:hAnsi="Arial" w:eastAsia="Arial" w:ascii="Arial"/>
          <w:color w:val="333333"/>
          <w:sz w:val="32"/>
          <w:szCs w:val="32"/>
        </w:rPr>
        <w:t>advanced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00" w:right="-65"/>
      </w:pPr>
      <w:r>
        <w:rPr>
          <w:rFonts w:cs="Arial" w:hAnsi="Arial" w:eastAsia="Arial" w:ascii="Arial"/>
          <w:b/>
          <w:color w:val="333333"/>
          <w:sz w:val="30"/>
          <w:szCs w:val="30"/>
        </w:rPr>
        <w:t>2017-04 -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5"/>
        <w:ind w:left="100"/>
      </w:pPr>
      <w:r>
        <w:rPr>
          <w:rFonts w:cs="Arial" w:hAnsi="Arial" w:eastAsia="Arial" w:ascii="Arial"/>
          <w:b/>
          <w:color w:val="333333"/>
          <w:sz w:val="30"/>
          <w:szCs w:val="30"/>
        </w:rPr>
        <w:t>2018-01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34"/>
          <w:szCs w:val="34"/>
        </w:rPr>
        <w:jc w:val="left"/>
        <w:ind w:right="-72"/>
      </w:pPr>
      <w:r>
        <w:rPr>
          <w:rFonts w:cs="Arial" w:hAnsi="Arial" w:eastAsia="Arial" w:ascii="Arial"/>
          <w:b/>
          <w:color w:val="333333"/>
          <w:sz w:val="34"/>
          <w:szCs w:val="34"/>
        </w:rPr>
        <w:t>Executive Administrative Assistant</w:t>
      </w:r>
      <w:r>
        <w:rPr>
          <w:rFonts w:cs="Arial" w:hAnsi="Arial" w:eastAsia="Arial" w:ascii="Arial"/>
          <w:color w:val="000000"/>
          <w:sz w:val="34"/>
          <w:szCs w:val="34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86"/>
      </w:pPr>
      <w:r>
        <w:rPr>
          <w:rFonts w:cs="Arial" w:hAnsi="Arial" w:eastAsia="Arial" w:ascii="Arial"/>
          <w:i/>
          <w:color w:val="333333"/>
          <w:sz w:val="30"/>
          <w:szCs w:val="30"/>
        </w:rPr>
        <w:t>Unity Network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56"/>
      </w:pPr>
      <w:r>
        <w:rPr>
          <w:rFonts w:cs="Arial" w:hAnsi="Arial" w:eastAsia="Arial" w:ascii="Arial"/>
          <w:color w:val="333333"/>
          <w:sz w:val="32"/>
          <w:szCs w:val="32"/>
        </w:rPr>
        <w:t>Responsibilities: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98"/>
      </w:pPr>
      <w:r>
        <w:br w:type="column"/>
      </w:r>
      <w:r>
        <w:rPr>
          <w:rFonts w:cs="Arial" w:hAnsi="Arial" w:eastAsia="Arial" w:ascii="Arial"/>
          <w:color w:val="333333"/>
          <w:sz w:val="30"/>
          <w:szCs w:val="30"/>
        </w:rPr>
        <w:t>Analytical Thinking and Research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320"/>
        <w:sectPr>
          <w:type w:val="continuous"/>
          <w:pgSz w:w="19800" w:h="28000"/>
          <w:pgMar w:top="380" w:bottom="280" w:left="400" w:right="400"/>
          <w:cols w:num="3" w:equalWidth="off">
            <w:col w:w="1382" w:space="898"/>
            <w:col w:w="5665" w:space="6015"/>
            <w:col w:w="5040"/>
          </w:cols>
        </w:sectPr>
      </w:pPr>
      <w:r>
        <w:rPr>
          <w:rFonts w:cs="Arial" w:hAnsi="Arial" w:eastAsia="Arial" w:ascii="Arial"/>
          <w:color w:val="333333"/>
          <w:position w:val="-1"/>
          <w:sz w:val="30"/>
          <w:szCs w:val="30"/>
        </w:rPr>
        <w:t>Conflict Management</w:t>
      </w:r>
      <w:r>
        <w:rPr>
          <w:rFonts w:cs="Arial" w:hAnsi="Arial" w:eastAsia="Arial" w:ascii="Arial"/>
          <w:color w:val="0000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3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Admin Support and Recruitment.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Management, logistics and team organization.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 w:lineRule="auto" w:line="287"/>
        <w:ind w:left="2580" w:right="-55" w:hanging="300"/>
      </w:pPr>
      <w:r>
        <w:rPr>
          <w:rFonts w:cs="Arial" w:hAnsi="Arial" w:eastAsia="Arial" w:ascii="Arial"/>
          <w:color w:val="333333"/>
          <w:sz w:val="32"/>
          <w:szCs w:val="32"/>
        </w:rPr>
        <w:t>•  Operational, accounting, and financial support -Develop proposals for</w:t>
      </w:r>
      <w:r>
        <w:rPr>
          <w:rFonts w:cs="Arial" w:hAnsi="Arial" w:eastAsia="Arial" w:ascii="Arial"/>
          <w:color w:val="333333"/>
          <w:sz w:val="32"/>
          <w:szCs w:val="32"/>
        </w:rPr>
        <w:t> alternative economic systems based on natural ecology and</w:t>
      </w:r>
      <w:r>
        <w:rPr>
          <w:rFonts w:cs="Arial" w:hAnsi="Arial" w:eastAsia="Arial" w:ascii="Arial"/>
          <w:color w:val="333333"/>
          <w:sz w:val="32"/>
          <w:szCs w:val="32"/>
        </w:rPr>
        <w:t> sustainability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 w:lineRule="auto" w:line="287"/>
        <w:ind w:left="2580" w:right="264" w:hanging="300"/>
      </w:pPr>
      <w:r>
        <w:rPr>
          <w:rFonts w:cs="Arial" w:hAnsi="Arial" w:eastAsia="Arial" w:ascii="Arial"/>
          <w:color w:val="333333"/>
          <w:sz w:val="32"/>
          <w:szCs w:val="32"/>
        </w:rPr>
        <w:t>•  Create, organize and update scalable systems, processes, position</w:t>
      </w:r>
      <w:r>
        <w:rPr>
          <w:rFonts w:cs="Arial" w:hAnsi="Arial" w:eastAsia="Arial" w:ascii="Arial"/>
          <w:color w:val="333333"/>
          <w:sz w:val="32"/>
          <w:szCs w:val="32"/>
        </w:rPr>
        <w:t> descriptions, and documentation.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 w:lineRule="exact" w:line="360"/>
        <w:ind w:left="2280"/>
      </w:pPr>
      <w:r>
        <w:rPr>
          <w:rFonts w:cs="Arial" w:hAnsi="Arial" w:eastAsia="Arial" w:ascii="Arial"/>
          <w:color w:val="333333"/>
          <w:position w:val="-1"/>
          <w:sz w:val="32"/>
          <w:szCs w:val="32"/>
        </w:rPr>
        <w:t>•  Assist CEO with tasks organizing in order to ease the workload.</w:t>
      </w:r>
      <w:r>
        <w:rPr>
          <w:rFonts w:cs="Arial" w:hAnsi="Arial" w:eastAsia="Arial" w:ascii="Arial"/>
          <w:color w:val="000000"/>
          <w:position w:val="0"/>
          <w:sz w:val="32"/>
          <w:szCs w:val="3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</w:pPr>
      <w:r>
        <w:rPr>
          <w:rFonts w:cs="Arial" w:hAnsi="Arial" w:eastAsia="Arial" w:ascii="Arial"/>
          <w:color w:val="333333"/>
          <w:sz w:val="30"/>
          <w:szCs w:val="30"/>
        </w:rPr>
        <w:t>Empathy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</w:pPr>
      <w:r>
        <w:rPr>
          <w:rFonts w:cs="Arial" w:hAnsi="Arial" w:eastAsia="Arial" w:ascii="Arial"/>
          <w:color w:val="333333"/>
          <w:sz w:val="30"/>
          <w:szCs w:val="30"/>
        </w:rPr>
        <w:t>Active Listening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ectPr>
          <w:type w:val="continuous"/>
          <w:pgSz w:w="19800" w:h="28000"/>
          <w:pgMar w:top="380" w:bottom="280" w:left="400" w:right="400"/>
          <w:cols w:num="2" w:equalWidth="off">
            <w:col w:w="12390" w:space="1570"/>
            <w:col w:w="5040"/>
          </w:cols>
        </w:sectPr>
      </w:pPr>
      <w:r>
        <w:rPr>
          <w:rFonts w:cs="Arial" w:hAnsi="Arial" w:eastAsia="Arial" w:ascii="Arial"/>
          <w:color w:val="333333"/>
          <w:sz w:val="30"/>
          <w:szCs w:val="30"/>
        </w:rPr>
        <w:t>Customer Service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22"/>
          <w:szCs w:val="22"/>
        </w:rPr>
        <w:jc w:val="left"/>
        <w:spacing w:before="4" w:lineRule="exact" w:line="220"/>
        <w:sectPr>
          <w:type w:val="continuous"/>
          <w:pgSz w:w="19800" w:h="28000"/>
          <w:pgMar w:top="380" w:bottom="280" w:left="400" w:right="40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54"/>
        <w:ind w:left="100" w:right="-65"/>
      </w:pPr>
      <w:r>
        <w:rPr>
          <w:rFonts w:cs="Arial" w:hAnsi="Arial" w:eastAsia="Arial" w:ascii="Arial"/>
          <w:b/>
          <w:color w:val="333333"/>
          <w:sz w:val="30"/>
          <w:szCs w:val="30"/>
        </w:rPr>
        <w:t>2015-09 -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5"/>
        <w:ind w:left="100"/>
      </w:pPr>
      <w:r>
        <w:rPr>
          <w:rFonts w:cs="Arial" w:hAnsi="Arial" w:eastAsia="Arial" w:ascii="Arial"/>
          <w:b/>
          <w:color w:val="333333"/>
          <w:sz w:val="30"/>
          <w:szCs w:val="30"/>
        </w:rPr>
        <w:t>2017-01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4"/>
          <w:szCs w:val="34"/>
        </w:rPr>
        <w:jc w:val="left"/>
        <w:spacing w:before="16"/>
        <w:ind w:right="-72"/>
      </w:pPr>
      <w:r>
        <w:br w:type="column"/>
      </w:r>
      <w:r>
        <w:rPr>
          <w:rFonts w:cs="Arial" w:hAnsi="Arial" w:eastAsia="Arial" w:ascii="Arial"/>
          <w:b/>
          <w:color w:val="333333"/>
          <w:sz w:val="34"/>
          <w:szCs w:val="34"/>
        </w:rPr>
        <w:t>Sales and Marketing Associate</w:t>
      </w:r>
      <w:r>
        <w:rPr>
          <w:rFonts w:cs="Arial" w:hAnsi="Arial" w:eastAsia="Arial" w:ascii="Arial"/>
          <w:color w:val="000000"/>
          <w:sz w:val="34"/>
          <w:szCs w:val="34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86"/>
      </w:pPr>
      <w:r>
        <w:rPr>
          <w:rFonts w:cs="Arial" w:hAnsi="Arial" w:eastAsia="Arial" w:ascii="Arial"/>
          <w:i/>
          <w:color w:val="333333"/>
          <w:sz w:val="30"/>
          <w:szCs w:val="30"/>
        </w:rPr>
        <w:t>Certis Financial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56" w:lineRule="exact" w:line="360"/>
      </w:pPr>
      <w:r>
        <w:rPr>
          <w:rFonts w:cs="Arial" w:hAnsi="Arial" w:eastAsia="Arial" w:ascii="Arial"/>
          <w:color w:val="333333"/>
          <w:position w:val="-1"/>
          <w:sz w:val="32"/>
          <w:szCs w:val="32"/>
        </w:rPr>
        <w:t>Responsibilities included:</w:t>
      </w:r>
      <w:r>
        <w:rPr>
          <w:rFonts w:cs="Arial" w:hAnsi="Arial" w:eastAsia="Arial" w:ascii="Arial"/>
          <w:color w:val="000000"/>
          <w:position w:val="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ectPr>
          <w:type w:val="continuous"/>
          <w:pgSz w:w="19800" w:h="28000"/>
          <w:pgMar w:top="380" w:bottom="280" w:left="400" w:right="400"/>
          <w:cols w:num="3" w:equalWidth="off">
            <w:col w:w="1382" w:space="898"/>
            <w:col w:w="4985" w:space="6695"/>
            <w:col w:w="5040"/>
          </w:cols>
        </w:sectPr>
      </w:pPr>
      <w:r>
        <w:rPr>
          <w:rFonts w:cs="Arial" w:hAnsi="Arial" w:eastAsia="Arial" w:ascii="Arial"/>
          <w:color w:val="333333"/>
          <w:sz w:val="30"/>
          <w:szCs w:val="30"/>
        </w:rPr>
        <w:t>Communication (Written &amp; Verbal)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9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Coordinating the Marketing and Sales Department. 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Managing several marketing projects effectively at the same time.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Resolving client’s inquiries through the phone, SMS or email.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 w:lineRule="auto" w:line="287"/>
        <w:ind w:left="2580" w:right="399" w:hanging="300"/>
      </w:pPr>
      <w:r>
        <w:rPr>
          <w:rFonts w:cs="Arial" w:hAnsi="Arial" w:eastAsia="Arial" w:ascii="Arial"/>
          <w:color w:val="333333"/>
          <w:sz w:val="32"/>
          <w:szCs w:val="32"/>
        </w:rPr>
        <w:t>•  Logging clients inquiries and contact details  into the CRM for further</w:t>
      </w:r>
      <w:r>
        <w:rPr>
          <w:rFonts w:cs="Arial" w:hAnsi="Arial" w:eastAsia="Arial" w:ascii="Arial"/>
          <w:color w:val="333333"/>
          <w:sz w:val="32"/>
          <w:szCs w:val="32"/>
        </w:rPr>
        <w:t> follow up.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Explaining the terms of sale to clients.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Spanish translation for all  documents and notices.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 w:lineRule="auto" w:line="287"/>
        <w:ind w:left="2580" w:right="818" w:hanging="300"/>
      </w:pPr>
      <w:r>
        <w:rPr>
          <w:rFonts w:cs="Arial" w:hAnsi="Arial" w:eastAsia="Arial" w:ascii="Arial"/>
          <w:color w:val="333333"/>
          <w:sz w:val="32"/>
          <w:szCs w:val="32"/>
        </w:rPr>
        <w:t>•  Training property managers in order to improve our operation and</w:t>
      </w:r>
      <w:r>
        <w:rPr>
          <w:rFonts w:cs="Arial" w:hAnsi="Arial" w:eastAsia="Arial" w:ascii="Arial"/>
          <w:color w:val="333333"/>
          <w:sz w:val="32"/>
          <w:szCs w:val="32"/>
        </w:rPr>
        <w:t> standardize policies and procedures.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Creating and posting ads to different websites.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72"/>
        <w:ind w:left="2280"/>
      </w:pPr>
      <w:r>
        <w:rPr>
          <w:rFonts w:cs="Arial" w:hAnsi="Arial" w:eastAsia="Arial" w:ascii="Arial"/>
          <w:color w:val="333333"/>
          <w:sz w:val="32"/>
          <w:szCs w:val="32"/>
        </w:rPr>
        <w:t>•  Updating and overall maintenance of the website and social media.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lineRule="atLeast" w:line="440"/>
        <w:ind w:left="2580" w:right="-55" w:hanging="300"/>
      </w:pPr>
      <w:r>
        <w:rPr>
          <w:rFonts w:cs="Arial" w:hAnsi="Arial" w:eastAsia="Arial" w:ascii="Arial"/>
          <w:color w:val="333333"/>
          <w:sz w:val="32"/>
          <w:szCs w:val="32"/>
        </w:rPr>
        <w:t>•  Revising constantly company's online content determinate changes and</w:t>
      </w:r>
      <w:r>
        <w:rPr>
          <w:rFonts w:cs="Arial" w:hAnsi="Arial" w:eastAsia="Arial" w:ascii="Arial"/>
          <w:color w:val="333333"/>
          <w:sz w:val="32"/>
          <w:szCs w:val="32"/>
        </w:rPr>
        <w:t> adjustments required.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</w:pPr>
      <w:r>
        <w:rPr>
          <w:rFonts w:cs="Arial" w:hAnsi="Arial" w:eastAsia="Arial" w:ascii="Arial"/>
          <w:color w:val="333333"/>
          <w:sz w:val="30"/>
          <w:szCs w:val="30"/>
        </w:rPr>
        <w:t>Teamwork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auto" w:line="765"/>
        <w:ind w:right="892"/>
      </w:pPr>
      <w:r>
        <w:rPr>
          <w:rFonts w:cs="Arial" w:hAnsi="Arial" w:eastAsia="Arial" w:ascii="Arial"/>
          <w:color w:val="333333"/>
          <w:sz w:val="30"/>
          <w:szCs w:val="30"/>
        </w:rPr>
        <w:t>Planning &amp; Strategic Thinking  Patience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1"/>
      </w:pPr>
      <w:r>
        <w:rPr>
          <w:rFonts w:cs="Arial" w:hAnsi="Arial" w:eastAsia="Arial" w:ascii="Arial"/>
          <w:color w:val="333333"/>
          <w:sz w:val="30"/>
          <w:szCs w:val="30"/>
        </w:rPr>
        <w:t>Leadership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ectPr>
          <w:type w:val="continuous"/>
          <w:pgSz w:w="19800" w:h="28000"/>
          <w:pgMar w:top="380" w:bottom="280" w:left="400" w:right="400"/>
          <w:cols w:num="2" w:equalWidth="off">
            <w:col w:w="12718" w:space="1242"/>
            <w:col w:w="5040"/>
          </w:cols>
        </w:sectPr>
      </w:pPr>
      <w:r>
        <w:rPr>
          <w:rFonts w:cs="Arial" w:hAnsi="Arial" w:eastAsia="Arial" w:ascii="Arial"/>
          <w:color w:val="333333"/>
          <w:sz w:val="30"/>
          <w:szCs w:val="30"/>
        </w:rPr>
        <w:t>Management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40"/>
          <w:szCs w:val="40"/>
        </w:rPr>
        <w:tabs>
          <w:tab w:pos="12960" w:val="left"/>
        </w:tabs>
        <w:jc w:val="left"/>
        <w:ind w:left="100" w:right="-80"/>
      </w:pPr>
      <w:r>
        <w:rPr>
          <w:rFonts w:cs="Arial" w:hAnsi="Arial" w:eastAsia="Arial" w:ascii="Arial"/>
          <w:b/>
          <w:color w:val="005B84"/>
          <w:sz w:val="40"/>
          <w:szCs w:val="40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E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d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u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c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a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t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i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o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n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 </w:t>
        <w:tab/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</w:rPr>
      </w:r>
      <w:r>
        <w:rPr>
          <w:rFonts w:cs="Arial" w:hAnsi="Arial" w:eastAsia="Arial" w:ascii="Arial"/>
          <w:color w:val="000000"/>
          <w:sz w:val="40"/>
          <w:szCs w:val="4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40"/>
          <w:szCs w:val="40"/>
        </w:rPr>
        <w:jc w:val="left"/>
      </w:pPr>
      <w:r>
        <w:rPr>
          <w:rFonts w:cs="Arial" w:hAnsi="Arial" w:eastAsia="Arial" w:ascii="Arial"/>
          <w:b/>
          <w:color w:val="005B84"/>
          <w:sz w:val="40"/>
          <w:szCs w:val="40"/>
        </w:rPr>
        <w:t>Languages</w:t>
      </w:r>
      <w:r>
        <w:rPr>
          <w:rFonts w:cs="Arial" w:hAnsi="Arial" w:eastAsia="Arial" w:ascii="Arial"/>
          <w:color w:val="00000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280"/>
        <w:sectPr>
          <w:type w:val="continuous"/>
          <w:pgSz w:w="19800" w:h="28000"/>
          <w:pgMar w:top="380" w:bottom="280" w:left="400" w:right="400"/>
          <w:cols w:num="2" w:equalWidth="off">
            <w:col w:w="12960" w:space="1000"/>
            <w:col w:w="5040"/>
          </w:cols>
        </w:sectPr>
      </w:pPr>
      <w:r>
        <w:rPr>
          <w:rFonts w:cs="Arial" w:hAnsi="Arial" w:eastAsia="Arial" w:ascii="Arial"/>
          <w:color w:val="333333"/>
          <w:position w:val="-5"/>
          <w:sz w:val="30"/>
          <w:szCs w:val="30"/>
        </w:rPr>
        <w:t>Spanish</w:t>
      </w:r>
      <w:r>
        <w:rPr>
          <w:rFonts w:cs="Arial" w:hAnsi="Arial" w:eastAsia="Arial" w:ascii="Arial"/>
          <w:color w:val="000000"/>
          <w:position w:val="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lineRule="exact" w:line="320"/>
        <w:ind w:left="100" w:right="-65"/>
      </w:pPr>
      <w:r>
        <w:rPr>
          <w:rFonts w:cs="Arial" w:hAnsi="Arial" w:eastAsia="Arial" w:ascii="Arial"/>
          <w:b/>
          <w:color w:val="333333"/>
          <w:sz w:val="30"/>
          <w:szCs w:val="30"/>
        </w:rPr>
        <w:t>2009-02 -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75"/>
        <w:ind w:left="100"/>
      </w:pPr>
      <w:r>
        <w:rPr>
          <w:rFonts w:cs="Arial" w:hAnsi="Arial" w:eastAsia="Arial" w:ascii="Arial"/>
          <w:b/>
          <w:color w:val="333333"/>
          <w:sz w:val="30"/>
          <w:szCs w:val="30"/>
        </w:rPr>
        <w:t>2013-06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4"/>
          <w:szCs w:val="34"/>
        </w:rPr>
        <w:jc w:val="left"/>
        <w:spacing w:lineRule="exact" w:line="340"/>
      </w:pPr>
      <w:r>
        <w:br w:type="column"/>
      </w:r>
      <w:r>
        <w:rPr>
          <w:rFonts w:cs="Arial" w:hAnsi="Arial" w:eastAsia="Arial" w:ascii="Arial"/>
          <w:b/>
          <w:color w:val="333333"/>
          <w:sz w:val="34"/>
          <w:szCs w:val="34"/>
        </w:rPr>
        <w:t>Universidad del Valle de México</w:t>
      </w:r>
      <w:r>
        <w:rPr>
          <w:rFonts w:cs="Arial" w:hAnsi="Arial" w:eastAsia="Arial" w:ascii="Arial"/>
          <w:color w:val="000000"/>
          <w:sz w:val="34"/>
          <w:szCs w:val="34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67"/>
        <w:ind w:right="-68"/>
      </w:pPr>
      <w:r>
        <w:rPr>
          <w:rFonts w:cs="Arial" w:hAnsi="Arial" w:eastAsia="Arial" w:ascii="Arial"/>
          <w:color w:val="333333"/>
          <w:sz w:val="32"/>
          <w:szCs w:val="32"/>
        </w:rPr>
        <w:t>B.S. in Communication and Media Studies</w:t>
      </w:r>
      <w:r>
        <w:rPr>
          <w:rFonts w:cs="Arial" w:hAnsi="Arial" w:eastAsia="Arial" w:ascii="Arial"/>
          <w:color w:val="0000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lineRule="exact" w:line="360"/>
        <w:sectPr>
          <w:type w:val="continuous"/>
          <w:pgSz w:w="19800" w:h="28000"/>
          <w:pgMar w:top="380" w:bottom="280" w:left="400" w:right="400"/>
          <w:cols w:num="3" w:equalWidth="off">
            <w:col w:w="1382" w:space="898"/>
            <w:col w:w="5989" w:space="9725"/>
            <w:col w:w="1006"/>
          </w:cols>
        </w:sectPr>
      </w:pPr>
      <w:r>
        <w:rPr>
          <w:rFonts w:cs="Arial" w:hAnsi="Arial" w:eastAsia="Arial" w:ascii="Arial"/>
          <w:color w:val="333333"/>
          <w:position w:val="-1"/>
          <w:sz w:val="32"/>
          <w:szCs w:val="32"/>
        </w:rPr>
        <w:t>Native</w:t>
      </w:r>
      <w:r>
        <w:rPr>
          <w:rFonts w:cs="Arial" w:hAnsi="Arial" w:eastAsia="Arial" w:ascii="Arial"/>
          <w:color w:val="000000"/>
          <w:position w:val="0"/>
          <w:sz w:val="32"/>
          <w:szCs w:val="32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type w:val="continuous"/>
          <w:pgSz w:w="19800" w:h="28000"/>
          <w:pgMar w:top="380" w:bottom="280" w:left="400" w:right="40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40"/>
          <w:szCs w:val="40"/>
        </w:rPr>
        <w:tabs>
          <w:tab w:pos="12960" w:val="left"/>
        </w:tabs>
        <w:jc w:val="left"/>
        <w:spacing w:before="9"/>
        <w:ind w:left="100" w:right="-80"/>
      </w:pPr>
      <w:r>
        <w:pict>
          <v:group style="position:absolute;margin-left:0pt;margin-top:0pt;width:990pt;height:1400pt;mso-position-horizontal-relative:page;mso-position-vertical-relative:page;z-index:-260" coordorigin="0,0" coordsize="19800,28000">
            <v:shape style="position:absolute;left:0;top:0;width:19800;height:2260" coordorigin="0,0" coordsize="19800,2260" path="m0,0l19800,0,19800,2260,0,2260,0,0xe" filled="t" fillcolor="#0074A6" stroked="f">
              <v:path arrowok="t"/>
              <v:fill/>
            </v:shape>
            <v:shape style="position:absolute;left:13860;top:2260;width:5940;height:25740" coordorigin="13860,2260" coordsize="5940,25740" path="m13860,2260l19800,2260,19800,28000,13860,28000,13860,2260xe" filled="t" fillcolor="#F3F3F3" stroked="f">
              <v:path arrowok="t"/>
              <v:fill/>
            </v:shape>
            <v:shape style="position:absolute;left:14360;top:2560;width:4940;height:540" coordorigin="14360,2560" coordsize="4940,540" path="m14360,2560l19300,2560,19300,3100,14360,3100,14360,2560xe" filled="t" fillcolor="#F3F3F3" stroked="f">
              <v:path arrowok="t"/>
              <v:fill/>
            </v:shape>
            <v:shape style="position:absolute;left:14360;top:3090;width:4940;height:0" coordorigin="14360,3090" coordsize="4940,0" path="m14360,3090l19300,3090e" filled="f" stroked="t" strokeweight="1.1pt" strokecolor="#D4D5D5">
              <v:path arrowok="t"/>
            </v:shape>
            <v:shape style="position:absolute;left:14360;top:8860;width:4940;height:540" coordorigin="14360,8860" coordsize="4940,540" path="m14360,8860l19300,8860,19300,9400,14360,9400,14360,8860xe" filled="t" fillcolor="#F3F3F3" stroked="f">
              <v:path arrowok="t"/>
              <v:fill/>
            </v:shape>
            <v:shape style="position:absolute;left:14360;top:9390;width:4940;height:0" coordorigin="14360,9390" coordsize="4940,0" path="m14360,9390l19300,9390e" filled="f" stroked="t" strokeweight="1.1pt" strokecolor="#D4D5D5">
              <v:path arrowok="t"/>
            </v:shape>
            <v:shape style="position:absolute;left:17680;top:10160;width:260;height:260" coordorigin="17680,10160" coordsize="260,260" path="m17800,10160l17820,10160,17843,10162,17864,10168,17884,10178,17901,10192,17916,10208,17927,10226,17935,10247,17939,10269,17940,10280,17940,10300,17938,10323,17932,10344,17922,10364,17908,10381,17892,10396,17874,10407,17853,10415,17831,10419,17820,10420,17800,10420,17777,10418,17756,10412,17736,10402,17719,10388,17704,10372,17693,10354,17685,10333,17681,10311,17680,10300,17680,10280,17682,10257,17688,10236,17698,10216,17712,10199,17728,10184,17746,10173,17767,10165,17789,10161,17800,10160xe" filled="t" fillcolor="#0074A6" stroked="f">
              <v:path arrowok="t"/>
              <v:fill/>
            </v:shape>
            <v:shape style="position:absolute;left:18020;top:10160;width:260;height:260" coordorigin="18020,10160" coordsize="260,260" path="m18140,10160l18160,10160,18183,10162,18204,10168,18224,10178,18241,10192,18256,10208,18267,10226,18275,10247,18279,10269,18280,10280,18280,10300,18278,10323,18272,10344,18262,10364,18248,10381,18232,10396,18214,10407,18193,10415,18171,10419,18160,10420,18140,10420,18117,10418,18096,10412,18076,10402,18059,10388,18044,10372,18033,10354,18025,10333,18021,10311,18020,10300,18020,10280,18022,10257,18028,10236,18038,10216,18052,10199,18068,10184,18086,10173,18107,10165,18129,10161,18140,10160xe" filled="t" fillcolor="#0074A6" stroked="f">
              <v:path arrowok="t"/>
              <v:fill/>
            </v:shape>
            <v:shape style="position:absolute;left:18360;top:10160;width:260;height:260" coordorigin="18360,10160" coordsize="260,260" path="m18480,10160l18500,10160,18523,10162,18544,10168,18564,10178,18581,10192,18596,10208,18607,10226,18615,10247,18619,10269,18620,10280,18620,10300,18618,10323,18612,10344,18602,10364,18588,10381,18572,10396,18554,10407,18533,10415,18511,10419,18500,10420,18480,10420,18457,10418,18436,10412,18416,10402,18399,10388,18384,10372,18373,10354,18365,10333,18361,10311,18360,10300,18360,10280,18362,10257,18368,10236,18378,10216,18392,10199,18408,10184,18426,10173,18447,10165,18469,10161,18480,10160xe" filled="t" fillcolor="#0074A6" stroked="f">
              <v:path arrowok="t"/>
              <v:fill/>
            </v:shape>
            <v:shape style="position:absolute;left:18700;top:10160;width:260;height:260" coordorigin="18700,10160" coordsize="260,260" path="m18820,10160l18840,10160,18863,10162,18884,10168,18904,10178,18921,10192,18936,10208,18947,10226,18955,10247,18959,10269,18960,10280,18960,10300,18958,10323,18952,10344,18942,10364,18928,10381,18912,10396,18894,10407,18873,10415,18851,10419,18840,10420,18820,10420,18797,10418,18776,10412,18756,10402,18739,10388,18724,10372,18713,10354,18705,10333,18701,10311,18700,10300,18700,10280,18702,10257,18708,10236,18718,10216,18732,10199,18748,10184,18766,10173,18787,10165,18809,10161,18820,10160xe" filled="t" fillcolor="#0074A6" stroked="f">
              <v:path arrowok="t"/>
              <v:fill/>
            </v:shape>
            <v:shape style="position:absolute;left:19040;top:10160;width:260;height:260" coordorigin="19040,10160" coordsize="260,260" path="m19160,10160l19180,10160,19203,10162,19224,10168,19244,10178,19261,10192,19276,10208,19287,10226,19295,10247,19299,10269,19300,10280,19300,10300,19298,10323,19292,10344,19282,10364,19268,10381,19252,10396,19234,10407,19213,10415,19191,10419,19180,10420,19160,10420,19137,10418,19116,10412,19096,10402,19079,10388,19064,10372,19053,10354,19045,10333,19041,10311,19040,10300,19040,10280,19042,10257,19048,10236,19058,10216,19072,10199,19088,10184,19106,10173,19127,10165,19149,10161,19160,10160xe" filled="t" fillcolor="#0074A6" stroked="f">
              <v:path arrowok="t"/>
              <v:fill/>
            </v:shape>
            <v:shape style="position:absolute;left:17680;top:11640;width:260;height:260" coordorigin="17680,11640" coordsize="260,260" path="m17800,11640l17820,11640,17843,11642,17864,11648,17884,11658,17901,11672,17916,11688,17927,11706,17935,11727,17939,11749,17940,11760,17940,11780,17938,11803,17932,11824,17922,11844,17908,11861,17892,11876,17874,11887,17853,11895,17831,11899,17820,11900,17800,11900,17777,11898,17756,11892,17736,11882,17719,11868,17704,11852,17693,11834,17685,11813,17681,11791,17680,11780,17680,11760,17682,11737,17688,11716,17698,11696,17712,11679,17728,11664,17746,11653,17767,11645,17789,11641,17800,11640xe" filled="t" fillcolor="#0074A6" stroked="f">
              <v:path arrowok="t"/>
              <v:fill/>
            </v:shape>
            <v:shape style="position:absolute;left:18020;top:11640;width:260;height:260" coordorigin="18020,11640" coordsize="260,260" path="m18140,11640l18160,11640,18183,11642,18204,11648,18224,11658,18241,11672,18256,11688,18267,11706,18275,11727,18279,11749,18280,11760,18280,11780,18278,11803,18272,11824,18262,11844,18248,11861,18232,11876,18214,11887,18193,11895,18171,11899,18160,11900,18140,11900,18117,11898,18096,11892,18076,11882,18059,11868,18044,11852,18033,11834,18025,11813,18021,11791,18020,11780,18020,11760,18022,11737,18028,11716,18038,11696,18052,11679,18068,11664,18086,11653,18107,11645,18129,11641,18140,11640xe" filled="t" fillcolor="#0074A6" stroked="f">
              <v:path arrowok="t"/>
              <v:fill/>
            </v:shape>
            <v:shape style="position:absolute;left:18360;top:11640;width:260;height:260" coordorigin="18360,11640" coordsize="260,260" path="m18480,11640l18500,11640,18523,11642,18544,11648,18564,11658,18581,11672,18596,11688,18607,11706,18615,11727,18619,11749,18620,11760,18620,11780,18618,11803,18612,11824,18602,11844,18588,11861,18572,11876,18554,11887,18533,11895,18511,11899,18500,11900,18480,11900,18457,11898,18436,11892,18416,11882,18399,11868,18384,11852,18373,11834,18365,11813,18361,11791,18360,11780,18360,11760,18362,11737,18368,11716,18378,11696,18392,11679,18408,11664,18426,11653,18447,11645,18469,11641,18480,11640xe" filled="t" fillcolor="#0074A6" stroked="f">
              <v:path arrowok="t"/>
              <v:fill/>
            </v:shape>
            <v:shape style="position:absolute;left:18700;top:11640;width:260;height:260" coordorigin="18700,11640" coordsize="260,260" path="m18820,11640l18840,11640,18863,11642,18884,11648,18904,11658,18921,11672,18936,11688,18947,11706,18955,11727,18959,11749,18960,11760,18960,11780,18958,11803,18952,11824,18942,11844,18928,11861,18912,11876,18894,11887,18873,11895,18851,11899,18840,11900,18820,11900,18797,11898,18776,11892,18756,11882,18739,11868,18724,11852,18713,11834,18705,11813,18701,11791,18700,11780,18700,11760,18702,11737,18708,11716,18718,11696,18732,11679,18748,11664,18766,11653,18787,11645,18809,11641,18820,11640xe" filled="t" fillcolor="#0074A6" stroked="f">
              <v:path arrowok="t"/>
              <v:fill/>
            </v:shape>
            <v:shape style="position:absolute;left:19040;top:11640;width:260;height:260" coordorigin="19040,11640" coordsize="260,260" path="m19160,11640l19180,11640,19203,11642,19224,11648,19244,11658,19261,11672,19276,11688,19287,11706,19295,11727,19299,11749,19300,11760,19300,11780,19298,11803,19292,11824,19282,11844,19268,11861,19252,11876,19234,11887,19213,11895,19191,11899,19180,11900,19160,11900,19137,11898,19116,11892,19096,11882,19079,11868,19064,11852,19053,11834,19045,11813,19041,11791,19040,11780,19040,11760,19042,11737,19048,11716,19058,11696,19072,11679,19088,11664,19106,11653,19127,11645,19149,11641,19160,11640xe" filled="t" fillcolor="#0074A6" stroked="f">
              <v:path arrowok="t"/>
              <v:fill/>
            </v:shape>
            <v:shape style="position:absolute;left:17680;top:12740;width:260;height:260" coordorigin="17680,12740" coordsize="260,260" path="m17800,12740l17820,12740,17843,12742,17864,12748,17884,12758,17901,12772,17916,12788,17927,12806,17935,12827,17939,12849,17940,12860,17940,12880,17938,12903,17932,12924,17922,12944,17908,12961,17892,12976,17874,12987,17853,12995,17831,12999,17820,13000,17800,13000,17777,12998,17756,12992,17736,12982,17719,12968,17704,12952,17693,12934,17685,12913,17681,12891,17680,12880,17680,12860,17682,12837,17688,12816,17698,12796,17712,12779,17728,12764,17746,12753,17767,12745,17789,12741,17800,12740xe" filled="t" fillcolor="#0074A6" stroked="f">
              <v:path arrowok="t"/>
              <v:fill/>
            </v:shape>
            <v:shape style="position:absolute;left:18020;top:12740;width:260;height:260" coordorigin="18020,12740" coordsize="260,260" path="m18140,12740l18160,12740,18183,12742,18204,12748,18224,12758,18241,12772,18256,12788,18267,12806,18275,12827,18279,12849,18280,12860,18280,12880,18278,12903,18272,12924,18262,12944,18248,12961,18232,12976,18214,12987,18193,12995,18171,12999,18160,13000,18140,13000,18117,12998,18096,12992,18076,12982,18059,12968,18044,12952,18033,12934,18025,12913,18021,12891,18020,12880,18020,12860,18022,12837,18028,12816,18038,12796,18052,12779,18068,12764,18086,12753,18107,12745,18129,12741,18140,12740xe" filled="t" fillcolor="#0074A6" stroked="f">
              <v:path arrowok="t"/>
              <v:fill/>
            </v:shape>
            <v:shape style="position:absolute;left:18360;top:12740;width:260;height:260" coordorigin="18360,12740" coordsize="260,260" path="m18480,12740l18500,12740,18523,12742,18544,12748,18564,12758,18581,12772,18596,12788,18607,12806,18615,12827,18619,12849,18620,12860,18620,12880,18618,12903,18612,12924,18602,12944,18588,12961,18572,12976,18554,12987,18533,12995,18511,12999,18500,13000,18480,13000,18457,12998,18436,12992,18416,12982,18399,12968,18384,12952,18373,12934,18365,12913,18361,12891,18360,12880,18360,12860,18362,12837,18368,12816,18378,12796,18392,12779,18408,12764,18426,12753,18447,12745,18469,12741,18480,12740xe" filled="t" fillcolor="#0074A6" stroked="f">
              <v:path arrowok="t"/>
              <v:fill/>
            </v:shape>
            <v:shape style="position:absolute;left:18700;top:12740;width:260;height:260" coordorigin="18700,12740" coordsize="260,260" path="m18820,12740l18840,12740,18863,12742,18884,12748,18904,12758,18921,12772,18936,12788,18947,12806,18955,12827,18959,12849,18960,12860,18960,12880,18958,12903,18952,12924,18942,12944,18928,12961,18912,12976,18894,12987,18873,12995,18851,12999,18840,13000,18820,13000,18797,12998,18776,12992,18756,12982,18739,12968,18724,12952,18713,12934,18705,12913,18701,12891,18700,12880,18700,12860,18702,12837,18708,12816,18718,12796,18732,12779,18748,12764,18766,12753,18787,12745,18809,12741,18820,12740xe" filled="t" fillcolor="#0074A6" stroked="f">
              <v:path arrowok="t"/>
              <v:fill/>
            </v:shape>
            <v:shape style="position:absolute;left:19040;top:12740;width:260;height:260" coordorigin="19040,12740" coordsize="260,260" path="m19160,12740l19180,12740,19203,12742,19224,12748,19244,12758,19261,12772,19276,12788,19287,12806,19295,12827,19299,12849,19300,12860,19300,12880,19298,12903,19292,12924,19282,12944,19268,12961,19252,12976,19234,12987,19213,12995,19191,12999,19180,13000,19160,13000,19137,12998,19116,12992,19096,12982,19079,12968,19064,12952,19053,12934,19045,12913,19041,12891,19040,12880,19040,12860,19042,12837,19048,12816,19058,12796,19072,12779,19088,12764,19106,12753,19127,12745,19149,12741,19160,12740xe" filled="t" fillcolor="#0074A6" stroked="f">
              <v:path arrowok="t"/>
              <v:fill/>
            </v:shape>
            <v:shape style="position:absolute;left:17680;top:13840;width:260;height:260" coordorigin="17680,13840" coordsize="260,260" path="m17800,13840l17820,13840,17843,13842,17864,13848,17884,13858,17901,13872,17916,13888,17927,13906,17935,13927,17939,13949,17940,13960,17940,13980,17938,14003,17932,14024,17922,14044,17908,14061,17892,14076,17874,14087,17853,14095,17831,14099,17820,14100,17800,14100,17777,14098,17756,14092,17736,14082,17719,14068,17704,14052,17693,14034,17685,14013,17681,13991,17680,13980,17680,13960,17682,13937,17688,13916,17698,13896,17712,13879,17728,13864,17746,13853,17767,13845,17789,13841,17800,13840xe" filled="t" fillcolor="#0074A6" stroked="f">
              <v:path arrowok="t"/>
              <v:fill/>
            </v:shape>
            <v:shape style="position:absolute;left:18020;top:13840;width:260;height:260" coordorigin="18020,13840" coordsize="260,260" path="m18140,13840l18160,13840,18183,13842,18204,13848,18224,13858,18241,13872,18256,13888,18267,13906,18275,13927,18279,13949,18280,13960,18280,13980,18278,14003,18272,14024,18262,14044,18248,14061,18232,14076,18214,14087,18193,14095,18171,14099,18160,14100,18140,14100,18117,14098,18096,14092,18076,14082,18059,14068,18044,14052,18033,14034,18025,14013,18021,13991,18020,13980,18020,13960,18022,13937,18028,13916,18038,13896,18052,13879,18068,13864,18086,13853,18107,13845,18129,13841,18140,13840xe" filled="t" fillcolor="#0074A6" stroked="f">
              <v:path arrowok="t"/>
              <v:fill/>
            </v:shape>
            <v:shape style="position:absolute;left:18360;top:13840;width:260;height:260" coordorigin="18360,13840" coordsize="260,260" path="m18480,13840l18500,13840,18523,13842,18544,13848,18564,13858,18581,13872,18596,13888,18607,13906,18615,13927,18619,13949,18620,13960,18620,13980,18618,14003,18612,14024,18602,14044,18588,14061,18572,14076,18554,14087,18533,14095,18511,14099,18500,14100,18480,14100,18457,14098,18436,14092,18416,14082,18399,14068,18384,14052,18373,14034,18365,14013,18361,13991,18360,13980,18360,13960,18362,13937,18368,13916,18378,13896,18392,13879,18408,13864,18426,13853,18447,13845,18469,13841,18480,13840xe" filled="t" fillcolor="#0074A6" stroked="f">
              <v:path arrowok="t"/>
              <v:fill/>
            </v:shape>
            <v:shape style="position:absolute;left:18700;top:13840;width:260;height:260" coordorigin="18700,13840" coordsize="260,260" path="m18820,13840l18840,13840,18863,13842,18884,13848,18904,13858,18921,13872,18936,13888,18947,13906,18955,13927,18959,13949,18960,13960,18960,13980,18958,14003,18952,14024,18942,14044,18928,14061,18912,14076,18894,14087,18873,14095,18851,14099,18840,14100,18820,14100,18797,14098,18776,14092,18756,14082,18739,14068,18724,14052,18713,14034,18705,14013,18701,13991,18700,13980,18700,13960,18702,13937,18708,13916,18718,13896,18732,13879,18748,13864,18766,13853,18787,13845,18809,13841,18820,13840xe" filled="t" fillcolor="#0074A6" stroked="f">
              <v:path arrowok="t"/>
              <v:fill/>
            </v:shape>
            <v:shape style="position:absolute;left:19040;top:13840;width:260;height:260" coordorigin="19040,13840" coordsize="260,260" path="m19160,13840l19180,13840,19203,13842,19224,13848,19244,13858,19261,13872,19276,13888,19287,13906,19295,13927,19299,13949,19300,13960,19300,13980,19298,14003,19292,14024,19282,14044,19268,14061,19252,14076,19234,14087,19213,14095,19191,14099,19180,14100,19160,14100,19137,14098,19116,14092,19096,14082,19079,14068,19064,14052,19053,14034,19045,14013,19041,13991,19040,13980,19040,13960,19042,13937,19048,13916,19058,13896,19072,13879,19088,13864,19106,13853,19127,13845,19149,13841,19160,13840xe" filled="t" fillcolor="#0074A6" stroked="f">
              <v:path arrowok="t"/>
              <v:fill/>
            </v:shape>
            <v:shape style="position:absolute;left:17680;top:14940;width:260;height:260" coordorigin="17680,14940" coordsize="260,260" path="m17800,14940l17820,14940,17843,14942,17864,14948,17884,14958,17901,14972,17916,14988,17927,15006,17935,15027,17939,15049,17940,15060,17940,15080,17938,15103,17932,15124,17922,15144,17908,15161,17892,15176,17874,15187,17853,15195,17831,15199,17820,15200,17800,15200,17777,15198,17756,15192,17736,15182,17719,15168,17704,15152,17693,15134,17685,15113,17681,15091,17680,15080,17680,15060,17682,15037,17688,15016,17698,14996,17712,14979,17728,14964,17746,14953,17767,14945,17789,14941,17800,14940xe" filled="t" fillcolor="#0074A6" stroked="f">
              <v:path arrowok="t"/>
              <v:fill/>
            </v:shape>
            <v:shape style="position:absolute;left:18020;top:14940;width:260;height:260" coordorigin="18020,14940" coordsize="260,260" path="m18140,14940l18160,14940,18183,14942,18204,14948,18224,14958,18241,14972,18256,14988,18267,15006,18275,15027,18279,15049,18280,15060,18280,15080,18278,15103,18272,15124,18262,15144,18248,15161,18232,15176,18214,15187,18193,15195,18171,15199,18160,15200,18140,15200,18117,15198,18096,15192,18076,15182,18059,15168,18044,15152,18033,15134,18025,15113,18021,15091,18020,15080,18020,15060,18022,15037,18028,15016,18038,14996,18052,14979,18068,14964,18086,14953,18107,14945,18129,14941,18140,14940xe" filled="t" fillcolor="#0074A6" stroked="f">
              <v:path arrowok="t"/>
              <v:fill/>
            </v:shape>
            <v:shape style="position:absolute;left:18360;top:14940;width:260;height:260" coordorigin="18360,14940" coordsize="260,260" path="m18480,14940l18500,14940,18523,14942,18544,14948,18564,14958,18581,14972,18596,14988,18607,15006,18615,15027,18619,15049,18620,15060,18620,15080,18618,15103,18612,15124,18602,15144,18588,15161,18572,15176,18554,15187,18533,15195,18511,15199,18500,15200,18480,15200,18457,15198,18436,15192,18416,15182,18399,15168,18384,15152,18373,15134,18365,15113,18361,15091,18360,15080,18360,15060,18362,15037,18368,15016,18378,14996,18392,14979,18408,14964,18426,14953,18447,14945,18469,14941,18480,14940xe" filled="t" fillcolor="#0074A6" stroked="f">
              <v:path arrowok="t"/>
              <v:fill/>
            </v:shape>
            <v:shape style="position:absolute;left:18700;top:14940;width:260;height:260" coordorigin="18700,14940" coordsize="260,260" path="m18820,14940l18840,14940,18863,14942,18884,14948,18904,14958,18921,14972,18936,14988,18947,15006,18955,15027,18959,15049,18960,15060,18960,15080,18958,15103,18952,15124,18942,15144,18928,15161,18912,15176,18894,15187,18873,15195,18851,15199,18840,15200,18820,15200,18797,15198,18776,15192,18756,15182,18739,15168,18724,15152,18713,15134,18705,15113,18701,15091,18700,15080,18700,15060,18702,15037,18708,15016,18718,14996,18732,14979,18748,14964,18766,14953,18787,14945,18809,14941,18820,14940xe" filled="t" fillcolor="#0074A6" stroked="f">
              <v:path arrowok="t"/>
              <v:fill/>
            </v:shape>
            <v:shape style="position:absolute;left:19040;top:14940;width:260;height:260" coordorigin="19040,14940" coordsize="260,260" path="m19160,14940l19180,14940,19203,14942,19224,14948,19244,14958,19261,14972,19276,14988,19287,15006,19295,15027,19299,15049,19300,15060,19300,15080,19298,15103,19292,15124,19282,15144,19268,15161,19252,15176,19234,15187,19213,15195,19191,15199,19180,15200,19160,15200,19137,15198,19116,15192,19096,15182,19079,15168,19064,15152,19053,15134,19045,15113,19041,15091,19040,15080,19040,15060,19042,15037,19048,15016,19058,14996,19072,14979,19088,14964,19106,14953,19127,14945,19149,14941,19160,14940xe" filled="t" fillcolor="#0074A6" stroked="f">
              <v:path arrowok="t"/>
              <v:fill/>
            </v:shape>
            <v:shape style="position:absolute;left:17680;top:16040;width:260;height:260" coordorigin="17680,16040" coordsize="260,260" path="m17800,16040l17820,16040,17843,16042,17864,16048,17884,16058,17901,16072,17916,16088,17927,16106,17935,16127,17939,16149,17940,16160,17940,16180,17938,16203,17932,16224,17922,16244,17908,16261,17892,16276,17874,16287,17853,16295,17831,16299,17820,16300,17800,16300,17777,16298,17756,16292,17736,16282,17719,16268,17704,16252,17693,16234,17685,16213,17681,16191,17680,16180,17680,16160,17682,16137,17688,16116,17698,16096,17712,16079,17728,16064,17746,16053,17767,16045,17789,16041,17800,16040xe" filled="t" fillcolor="#0074A6" stroked="f">
              <v:path arrowok="t"/>
              <v:fill/>
            </v:shape>
            <v:shape style="position:absolute;left:18020;top:16040;width:260;height:260" coordorigin="18020,16040" coordsize="260,260" path="m18140,16040l18160,16040,18183,16042,18204,16048,18224,16058,18241,16072,18256,16088,18267,16106,18275,16127,18279,16149,18280,16160,18280,16180,18278,16203,18272,16224,18262,16244,18248,16261,18232,16276,18214,16287,18193,16295,18171,16299,18160,16300,18140,16300,18117,16298,18096,16292,18076,16282,18059,16268,18044,16252,18033,16234,18025,16213,18021,16191,18020,16180,18020,16160,18022,16137,18028,16116,18038,16096,18052,16079,18068,16064,18086,16053,18107,16045,18129,16041,18140,16040xe" filled="t" fillcolor="#0074A6" stroked="f">
              <v:path arrowok="t"/>
              <v:fill/>
            </v:shape>
            <v:shape style="position:absolute;left:18360;top:16040;width:260;height:260" coordorigin="18360,16040" coordsize="260,260" path="m18480,16040l18500,16040,18523,16042,18544,16048,18564,16058,18581,16072,18596,16088,18607,16106,18615,16127,18619,16149,18620,16160,18620,16180,18618,16203,18612,16224,18602,16244,18588,16261,18572,16276,18554,16287,18533,16295,18511,16299,18500,16300,18480,16300,18457,16298,18436,16292,18416,16282,18399,16268,18384,16252,18373,16234,18365,16213,18361,16191,18360,16180,18360,16160,18362,16137,18368,16116,18378,16096,18392,16079,18408,16064,18426,16053,18447,16045,18469,16041,18480,16040xe" filled="t" fillcolor="#0074A6" stroked="f">
              <v:path arrowok="t"/>
              <v:fill/>
            </v:shape>
            <v:shape style="position:absolute;left:18700;top:16040;width:260;height:260" coordorigin="18700,16040" coordsize="260,260" path="m18820,16040l18840,16040,18863,16042,18884,16048,18904,16058,18921,16072,18936,16088,18947,16106,18955,16127,18959,16149,18960,16160,18960,16180,18958,16203,18952,16224,18942,16244,18928,16261,18912,16276,18894,16287,18873,16295,18851,16299,18840,16300,18820,16300,18797,16298,18776,16292,18756,16282,18739,16268,18724,16252,18713,16234,18705,16213,18701,16191,18700,16180,18700,16160,18702,16137,18708,16116,18718,16096,18732,16079,18748,16064,18766,16053,18787,16045,18809,16041,18820,16040xe" filled="t" fillcolor="#0074A6" stroked="f">
              <v:path arrowok="t"/>
              <v:fill/>
            </v:shape>
            <v:shape style="position:absolute;left:19040;top:16040;width:260;height:260" coordorigin="19040,16040" coordsize="260,260" path="m19160,16040l19180,16040,19203,16042,19224,16048,19244,16058,19261,16072,19276,16088,19287,16106,19295,16127,19299,16149,19300,16160,19300,16180,19298,16203,19292,16224,19282,16244,19268,16261,19252,16276,19234,16287,19213,16295,19191,16299,19180,16300,19160,16300,19137,16298,19116,16292,19096,16282,19079,16268,19064,16252,19053,16234,19045,16213,19041,16191,19040,16180,19040,16160,19042,16137,19048,16116,19058,16096,19072,16079,19088,16064,19106,16053,19127,16045,19149,16041,19160,16040xe" filled="t" fillcolor="#0074A6" stroked="f">
              <v:path arrowok="t"/>
              <v:fill/>
            </v:shape>
            <v:shape style="position:absolute;left:17680;top:17140;width:260;height:260" coordorigin="17680,17140" coordsize="260,260" path="m17800,17140l17820,17140,17843,17142,17864,17148,17884,17158,17901,17172,17916,17188,17927,17206,17935,17227,17939,17249,17940,17260,17940,17280,17938,17303,17932,17324,17922,17344,17908,17361,17892,17376,17874,17387,17853,17395,17831,17399,17820,17400,17800,17400,17777,17398,17756,17392,17736,17382,17719,17368,17704,17352,17693,17334,17685,17313,17681,17291,17680,17280,17680,17260,17682,17237,17688,17216,17698,17196,17712,17179,17728,17164,17746,17153,17767,17145,17789,17141,17800,17140xe" filled="t" fillcolor="#0074A6" stroked="f">
              <v:path arrowok="t"/>
              <v:fill/>
            </v:shape>
            <v:shape style="position:absolute;left:18020;top:17140;width:260;height:260" coordorigin="18020,17140" coordsize="260,260" path="m18140,17140l18160,17140,18183,17142,18204,17148,18224,17158,18241,17172,18256,17188,18267,17206,18275,17227,18279,17249,18280,17260,18280,17280,18278,17303,18272,17324,18262,17344,18248,17361,18232,17376,18214,17387,18193,17395,18171,17399,18160,17400,18140,17400,18117,17398,18096,17392,18076,17382,18059,17368,18044,17352,18033,17334,18025,17313,18021,17291,18020,17280,18020,17260,18022,17237,18028,17216,18038,17196,18052,17179,18068,17164,18086,17153,18107,17145,18129,17141,18140,17140xe" filled="t" fillcolor="#0074A6" stroked="f">
              <v:path arrowok="t"/>
              <v:fill/>
            </v:shape>
            <v:shape style="position:absolute;left:18360;top:17140;width:260;height:260" coordorigin="18360,17140" coordsize="260,260" path="m18480,17140l18500,17140,18523,17142,18544,17148,18564,17158,18581,17172,18596,17188,18607,17206,18615,17227,18619,17249,18620,17260,18620,17280,18618,17303,18612,17324,18602,17344,18588,17361,18572,17376,18554,17387,18533,17395,18511,17399,18500,17400,18480,17400,18457,17398,18436,17392,18416,17382,18399,17368,18384,17352,18373,17334,18365,17313,18361,17291,18360,17280,18360,17260,18362,17237,18368,17216,18378,17196,18392,17179,18408,17164,18426,17153,18447,17145,18469,17141,18480,17140xe" filled="t" fillcolor="#0074A6" stroked="f">
              <v:path arrowok="t"/>
              <v:fill/>
            </v:shape>
            <v:shape style="position:absolute;left:18700;top:17140;width:260;height:260" coordorigin="18700,17140" coordsize="260,260" path="m18820,17140l18840,17140,18863,17142,18884,17148,18904,17158,18921,17172,18936,17188,18947,17206,18955,17227,18959,17249,18960,17260,18960,17280,18958,17303,18952,17324,18942,17344,18928,17361,18912,17376,18894,17387,18873,17395,18851,17399,18840,17400,18820,17400,18797,17398,18776,17392,18756,17382,18739,17368,18724,17352,18713,17334,18705,17313,18701,17291,18700,17280,18700,17260,18702,17237,18708,17216,18718,17196,18732,17179,18748,17164,18766,17153,18787,17145,18809,17141,18820,17140xe" filled="t" fillcolor="#0074A6" stroked="f">
              <v:path arrowok="t"/>
              <v:fill/>
            </v:shape>
            <v:shape style="position:absolute;left:19040;top:17140;width:260;height:260" coordorigin="19040,17140" coordsize="260,260" path="m19160,17140l19180,17140,19203,17142,19224,17148,19244,17158,19261,17172,19276,17188,19287,17206,19295,17227,19299,17249,19300,17260,19300,17280,19298,17303,19292,17324,19282,17344,19268,17361,19252,17376,19234,17387,19213,17395,19191,17399,19180,17400,19160,17400,19137,17398,19116,17392,19096,17382,19079,17368,19064,17352,19053,17334,19045,17313,19041,17291,19040,17280,19040,17260,19042,17237,19048,17216,19058,17196,19072,17179,19088,17164,19106,17153,19127,17145,19149,17141,19160,17140xe" filled="t" fillcolor="#D4D5D5" stroked="f">
              <v:path arrowok="t"/>
              <v:fill/>
            </v:shape>
            <v:shape style="position:absolute;left:17680;top:18240;width:260;height:260" coordorigin="17680,18240" coordsize="260,260" path="m17800,18240l17820,18240,17843,18242,17864,18248,17884,18258,17901,18272,17916,18288,17927,18306,17935,18327,17939,18349,17940,18360,17940,18380,17938,18403,17932,18424,17922,18444,17908,18461,17892,18476,17874,18487,17853,18495,17831,18499,17820,18500,17800,18500,17777,18498,17756,18492,17736,18482,17719,18468,17704,18452,17693,18434,17685,18413,17681,18391,17680,18380,17680,18360,17682,18337,17688,18316,17698,18296,17712,18279,17728,18264,17746,18253,17767,18245,17789,18241,17800,18240xe" filled="t" fillcolor="#0074A6" stroked="f">
              <v:path arrowok="t"/>
              <v:fill/>
            </v:shape>
            <v:shape style="position:absolute;left:18020;top:18240;width:260;height:260" coordorigin="18020,18240" coordsize="260,260" path="m18140,18240l18160,18240,18183,18242,18204,18248,18224,18258,18241,18272,18256,18288,18267,18306,18275,18327,18279,18349,18280,18360,18280,18380,18278,18403,18272,18424,18262,18444,18248,18461,18232,18476,18214,18487,18193,18495,18171,18499,18160,18500,18140,18500,18117,18498,18096,18492,18076,18482,18059,18468,18044,18452,18033,18434,18025,18413,18021,18391,18020,18380,18020,18360,18022,18337,18028,18316,18038,18296,18052,18279,18068,18264,18086,18253,18107,18245,18129,18241,18140,18240xe" filled="t" fillcolor="#0074A6" stroked="f">
              <v:path arrowok="t"/>
              <v:fill/>
            </v:shape>
            <v:shape style="position:absolute;left:18360;top:18240;width:260;height:260" coordorigin="18360,18240" coordsize="260,260" path="m18480,18240l18500,18240,18523,18242,18544,18248,18564,18258,18581,18272,18596,18288,18607,18306,18615,18327,18619,18349,18620,18360,18620,18380,18618,18403,18612,18424,18602,18444,18588,18461,18572,18476,18554,18487,18533,18495,18511,18499,18500,18500,18480,18500,18457,18498,18436,18492,18416,18482,18399,18468,18384,18452,18373,18434,18365,18413,18361,18391,18360,18380,18360,18360,18362,18337,18368,18316,18378,18296,18392,18279,18408,18264,18426,18253,18447,18245,18469,18241,18480,18240xe" filled="t" fillcolor="#0074A6" stroked="f">
              <v:path arrowok="t"/>
              <v:fill/>
            </v:shape>
            <v:shape style="position:absolute;left:18700;top:18240;width:260;height:260" coordorigin="18700,18240" coordsize="260,260" path="m18820,18240l18840,18240,18863,18242,18884,18248,18904,18258,18921,18272,18936,18288,18947,18306,18955,18327,18959,18349,18960,18360,18960,18380,18958,18403,18952,18424,18942,18444,18928,18461,18912,18476,18894,18487,18873,18495,18851,18499,18840,18500,18820,18500,18797,18498,18776,18492,18756,18482,18739,18468,18724,18452,18713,18434,18705,18413,18701,18391,18700,18380,18700,18360,18702,18337,18708,18316,18718,18296,18732,18279,18748,18264,18766,18253,18787,18245,18809,18241,18820,18240xe" filled="t" fillcolor="#0074A6" stroked="f">
              <v:path arrowok="t"/>
              <v:fill/>
            </v:shape>
            <v:shape style="position:absolute;left:19040;top:18240;width:260;height:260" coordorigin="19040,18240" coordsize="260,260" path="m19160,18240l19180,18240,19203,18242,19224,18248,19244,18258,19261,18272,19276,18288,19287,18306,19295,18327,19299,18349,19300,18360,19300,18380,19298,18403,19292,18424,19282,18444,19268,18461,19252,18476,19234,18487,19213,18495,19191,18499,19180,18500,19160,18500,19137,18498,19116,18492,19096,18482,19079,18468,19064,18452,19053,18434,19045,18413,19041,18391,19040,18380,19040,18360,19042,18337,19048,18316,19058,18296,19072,18279,19088,18264,19106,18253,19127,18245,19149,18241,19160,18240xe" filled="t" fillcolor="#D4D5D5" stroked="f">
              <v:path arrowok="t"/>
              <v:fill/>
            </v:shape>
            <v:shape style="position:absolute;left:17680;top:19340;width:260;height:260" coordorigin="17680,19340" coordsize="260,260" path="m17800,19340l17820,19340,17843,19342,17864,19348,17884,19358,17901,19372,17916,19388,17927,19406,17935,19427,17939,19449,17940,19460,17940,19480,17938,19503,17932,19524,17922,19544,17908,19561,17892,19576,17874,19587,17853,19595,17831,19599,17820,19600,17800,19600,17777,19598,17756,19592,17736,19582,17719,19568,17704,19552,17693,19534,17685,19513,17681,19491,17680,19480,17680,19460,17682,19437,17688,19416,17698,19396,17712,19379,17728,19364,17746,19353,17767,19345,17789,19341,17800,19340xe" filled="t" fillcolor="#0074A6" stroked="f">
              <v:path arrowok="t"/>
              <v:fill/>
            </v:shape>
            <v:shape style="position:absolute;left:18020;top:19340;width:260;height:260" coordorigin="18020,19340" coordsize="260,260" path="m18140,19340l18160,19340,18183,19342,18204,19348,18224,19358,18241,19372,18256,19388,18267,19406,18275,19427,18279,19449,18280,19460,18280,19480,18278,19503,18272,19524,18262,19544,18248,19561,18232,19576,18214,19587,18193,19595,18171,19599,18160,19600,18140,19600,18117,19598,18096,19592,18076,19582,18059,19568,18044,19552,18033,19534,18025,19513,18021,19491,18020,19480,18020,19460,18022,19437,18028,19416,18038,19396,18052,19379,18068,19364,18086,19353,18107,19345,18129,19341,18140,19340xe" filled="t" fillcolor="#0074A6" stroked="f">
              <v:path arrowok="t"/>
              <v:fill/>
            </v:shape>
            <v:shape style="position:absolute;left:18360;top:19340;width:260;height:260" coordorigin="18360,19340" coordsize="260,260" path="m18480,19340l18500,19340,18523,19342,18544,19348,18564,19358,18581,19372,18596,19388,18607,19406,18615,19427,18619,19449,18620,19460,18620,19480,18618,19503,18612,19524,18602,19544,18588,19561,18572,19576,18554,19587,18533,19595,18511,19599,18500,19600,18480,19600,18457,19598,18436,19592,18416,19582,18399,19568,18384,19552,18373,19534,18365,19513,18361,19491,18360,19480,18360,19460,18362,19437,18368,19416,18378,19396,18392,19379,18408,19364,18426,19353,18447,19345,18469,19341,18480,19340xe" filled="t" fillcolor="#0074A6" stroked="f">
              <v:path arrowok="t"/>
              <v:fill/>
            </v:shape>
            <v:shape style="position:absolute;left:18700;top:19340;width:260;height:260" coordorigin="18700,19340" coordsize="260,260" path="m18820,19340l18840,19340,18863,19342,18884,19348,18904,19358,18921,19372,18936,19388,18947,19406,18955,19427,18959,19449,18960,19460,18960,19480,18958,19503,18952,19524,18942,19544,18928,19561,18912,19576,18894,19587,18873,19595,18851,19599,18840,19600,18820,19600,18797,19598,18776,19592,18756,19582,18739,19568,18724,19552,18713,19534,18705,19513,18701,19491,18700,19480,18700,19460,18702,19437,18708,19416,18718,19396,18732,19379,18748,19364,18766,19353,18787,19345,18809,19341,18820,19340xe" filled="t" fillcolor="#0074A6" stroked="f">
              <v:path arrowok="t"/>
              <v:fill/>
            </v:shape>
            <v:shape style="position:absolute;left:19040;top:19340;width:260;height:260" coordorigin="19040,19340" coordsize="260,260" path="m19160,19340l19180,19340,19203,19342,19224,19348,19244,19358,19261,19372,19276,19388,19287,19406,19295,19427,19299,19449,19300,19460,19300,19480,19298,19503,19292,19524,19282,19544,19268,19561,19252,19576,19234,19587,19213,19595,19191,19599,19180,19600,19160,19600,19137,19598,19116,19592,19096,19582,19079,19568,19064,19552,19053,19534,19045,19513,19041,19491,19040,19480,19040,19460,19042,19437,19048,19416,19058,19396,19072,19379,19088,19364,19106,19353,19127,19345,19149,19341,19160,19340xe" filled="t" fillcolor="#D4D5D5" stroked="f">
              <v:path arrowok="t"/>
              <v:fill/>
            </v:shape>
            <v:shape style="position:absolute;left:17680;top:20440;width:260;height:260" coordorigin="17680,20440" coordsize="260,260" path="m17800,20440l17820,20440,17843,20442,17864,20448,17884,20458,17901,20472,17916,20488,17927,20506,17935,20527,17939,20549,17940,20560,17940,20580,17938,20603,17932,20624,17922,20644,17908,20661,17892,20676,17874,20687,17853,20695,17831,20699,17820,20700,17800,20700,17777,20698,17756,20692,17736,20682,17719,20668,17704,20652,17693,20634,17685,20613,17681,20591,17680,20580,17680,20560,17682,20537,17688,20516,17698,20496,17712,20479,17728,20464,17746,20453,17767,20445,17789,20441,17800,20440xe" filled="t" fillcolor="#0074A6" stroked="f">
              <v:path arrowok="t"/>
              <v:fill/>
            </v:shape>
            <v:shape style="position:absolute;left:18020;top:20440;width:260;height:260" coordorigin="18020,20440" coordsize="260,260" path="m18140,20440l18160,20440,18183,20442,18204,20448,18224,20458,18241,20472,18256,20488,18267,20506,18275,20527,18279,20549,18280,20560,18280,20580,18278,20603,18272,20624,18262,20644,18248,20661,18232,20676,18214,20687,18193,20695,18171,20699,18160,20700,18140,20700,18117,20698,18096,20692,18076,20682,18059,20668,18044,20652,18033,20634,18025,20613,18021,20591,18020,20580,18020,20560,18022,20537,18028,20516,18038,20496,18052,20479,18068,20464,18086,20453,18107,20445,18129,20441,18140,20440xe" filled="t" fillcolor="#0074A6" stroked="f">
              <v:path arrowok="t"/>
              <v:fill/>
            </v:shape>
            <v:shape style="position:absolute;left:18360;top:20440;width:260;height:260" coordorigin="18360,20440" coordsize="260,260" path="m18480,20440l18500,20440,18523,20442,18544,20448,18564,20458,18581,20472,18596,20488,18607,20506,18615,20527,18619,20549,18620,20560,18620,20580,18618,20603,18612,20624,18602,20644,18588,20661,18572,20676,18554,20687,18533,20695,18511,20699,18500,20700,18480,20700,18457,20698,18436,20692,18416,20682,18399,20668,18384,20652,18373,20634,18365,20613,18361,20591,18360,20580,18360,20560,18362,20537,18368,20516,18378,20496,18392,20479,18408,20464,18426,20453,18447,20445,18469,20441,18480,20440xe" filled="t" fillcolor="#0074A6" stroked="f">
              <v:path arrowok="t"/>
              <v:fill/>
            </v:shape>
            <v:shape style="position:absolute;left:18700;top:20440;width:260;height:260" coordorigin="18700,20440" coordsize="260,260" path="m18820,20440l18840,20440,18863,20442,18884,20448,18904,20458,18921,20472,18936,20488,18947,20506,18955,20527,18959,20549,18960,20560,18960,20580,18958,20603,18952,20624,18942,20644,18928,20661,18912,20676,18894,20687,18873,20695,18851,20699,18840,20700,18820,20700,18797,20698,18776,20692,18756,20682,18739,20668,18724,20652,18713,20634,18705,20613,18701,20591,18700,20580,18700,20560,18702,20537,18708,20516,18718,20496,18732,20479,18748,20464,18766,20453,18787,20445,18809,20441,18820,20440xe" filled="t" fillcolor="#0074A6" stroked="f">
              <v:path arrowok="t"/>
              <v:fill/>
            </v:shape>
            <v:shape style="position:absolute;left:19040;top:20440;width:260;height:260" coordorigin="19040,20440" coordsize="260,260" path="m19160,20440l19180,20440,19203,20442,19224,20448,19244,20458,19261,20472,19276,20488,19287,20506,19295,20527,19299,20549,19300,20560,19300,20580,19298,20603,19292,20624,19282,20644,19268,20661,19252,20676,19234,20687,19213,20695,19191,20699,19180,20700,19160,20700,19137,20698,19116,20692,19096,20682,19079,20668,19064,20652,19053,20634,19045,20613,19041,20591,19040,20580,19040,20560,19042,20537,19048,20516,19058,20496,19072,20479,19088,20464,19106,20453,19127,20445,19149,20441,19160,20440xe" filled="t" fillcolor="#D4D5D5" stroked="f">
              <v:path arrowok="t"/>
              <v:fill/>
            </v:shape>
            <v:shape style="position:absolute;left:17680;top:21540;width:260;height:260" coordorigin="17680,21540" coordsize="260,260" path="m17800,21540l17820,21540,17843,21542,17864,21548,17884,21558,17901,21572,17916,21588,17927,21606,17935,21627,17939,21649,17940,21660,17940,21680,17938,21703,17932,21724,17922,21744,17908,21761,17892,21776,17874,21787,17853,21795,17831,21799,17820,21800,17800,21800,17777,21798,17756,21792,17736,21782,17719,21768,17704,21752,17693,21734,17685,21713,17681,21691,17680,21680,17680,21660,17682,21637,17688,21616,17698,21596,17712,21579,17728,21564,17746,21553,17767,21545,17789,21541,17800,21540xe" filled="t" fillcolor="#0074A6" stroked="f">
              <v:path arrowok="t"/>
              <v:fill/>
            </v:shape>
            <v:shape style="position:absolute;left:18020;top:21540;width:260;height:260" coordorigin="18020,21540" coordsize="260,260" path="m18140,21540l18160,21540,18183,21542,18204,21548,18224,21558,18241,21572,18256,21588,18267,21606,18275,21627,18279,21649,18280,21660,18280,21680,18278,21703,18272,21724,18262,21744,18248,21761,18232,21776,18214,21787,18193,21795,18171,21799,18160,21800,18140,21800,18117,21798,18096,21792,18076,21782,18059,21768,18044,21752,18033,21734,18025,21713,18021,21691,18020,21680,18020,21660,18022,21637,18028,21616,18038,21596,18052,21579,18068,21564,18086,21553,18107,21545,18129,21541,18140,21540xe" filled="t" fillcolor="#0074A6" stroked="f">
              <v:path arrowok="t"/>
              <v:fill/>
            </v:shape>
            <v:shape style="position:absolute;left:18360;top:21540;width:260;height:260" coordorigin="18360,21540" coordsize="260,260" path="m18480,21540l18500,21540,18523,21542,18544,21548,18564,21558,18581,21572,18596,21588,18607,21606,18615,21627,18619,21649,18620,21660,18620,21680,18618,21703,18612,21724,18602,21744,18588,21761,18572,21776,18554,21787,18533,21795,18511,21799,18500,21800,18480,21800,18457,21798,18436,21792,18416,21782,18399,21768,18384,21752,18373,21734,18365,21713,18361,21691,18360,21680,18360,21660,18362,21637,18368,21616,18378,21596,18392,21579,18408,21564,18426,21553,18447,21545,18469,21541,18480,21540xe" filled="t" fillcolor="#0074A6" stroked="f">
              <v:path arrowok="t"/>
              <v:fill/>
            </v:shape>
            <v:shape style="position:absolute;left:18700;top:21540;width:260;height:260" coordorigin="18700,21540" coordsize="260,260" path="m18820,21540l18840,21540,18863,21542,18884,21548,18904,21558,18921,21572,18936,21588,18947,21606,18955,21627,18959,21649,18960,21660,18960,21680,18958,21703,18952,21724,18942,21744,18928,21761,18912,21776,18894,21787,18873,21795,18851,21799,18840,21800,18820,21800,18797,21798,18776,21792,18756,21782,18739,21768,18724,21752,18713,21734,18705,21713,18701,21691,18700,21680,18700,21660,18702,21637,18708,21616,18718,21596,18732,21579,18748,21564,18766,21553,18787,21545,18809,21541,18820,21540xe" filled="t" fillcolor="#D4D5D5" stroked="f">
              <v:path arrowok="t"/>
              <v:fill/>
            </v:shape>
            <v:shape style="position:absolute;left:19040;top:21540;width:260;height:260" coordorigin="19040,21540" coordsize="260,260" path="m19160,21540l19180,21540,19203,21542,19224,21548,19244,21558,19261,21572,19276,21588,19287,21606,19295,21627,19299,21649,19300,21660,19300,21680,19298,21703,19292,21724,19282,21744,19268,21761,19252,21776,19234,21787,19213,21795,19191,21799,19180,21800,19160,21800,19137,21798,19116,21792,19096,21782,19079,21768,19064,21752,19053,21734,19045,21713,19041,21691,19040,21680,19040,21660,19042,21637,19048,21616,19058,21596,19072,21579,19088,21564,19106,21553,19127,21545,19149,21541,19160,21540xe" filled="t" fillcolor="#D4D5D5" stroked="f">
              <v:path arrowok="t"/>
              <v:fill/>
            </v:shape>
            <v:shape style="position:absolute;left:17680;top:22640;width:260;height:260" coordorigin="17680,22640" coordsize="260,260" path="m17800,22640l17820,22640,17843,22642,17864,22648,17884,22658,17901,22672,17916,22688,17927,22706,17935,22727,17939,22749,17940,22760,17940,22780,17938,22803,17932,22824,17922,22844,17908,22861,17892,22876,17874,22887,17853,22895,17831,22899,17820,22900,17800,22900,17777,22898,17756,22892,17736,22882,17719,22868,17704,22852,17693,22834,17685,22813,17681,22791,17680,22780,17680,22760,17682,22737,17688,22716,17698,22696,17712,22679,17728,22664,17746,22653,17767,22645,17789,22641,17800,22640xe" filled="t" fillcolor="#0074A6" stroked="f">
              <v:path arrowok="t"/>
              <v:fill/>
            </v:shape>
            <v:shape style="position:absolute;left:18020;top:22640;width:260;height:260" coordorigin="18020,22640" coordsize="260,260" path="m18140,22640l18160,22640,18183,22642,18204,22648,18224,22658,18241,22672,18256,22688,18267,22706,18275,22727,18279,22749,18280,22760,18280,22780,18278,22803,18272,22824,18262,22844,18248,22861,18232,22876,18214,22887,18193,22895,18171,22899,18160,22900,18140,22900,18117,22898,18096,22892,18076,22882,18059,22868,18044,22852,18033,22834,18025,22813,18021,22791,18020,22780,18020,22760,18022,22737,18028,22716,18038,22696,18052,22679,18068,22664,18086,22653,18107,22645,18129,22641,18140,22640xe" filled="t" fillcolor="#0074A6" stroked="f">
              <v:path arrowok="t"/>
              <v:fill/>
            </v:shape>
            <v:shape style="position:absolute;left:18360;top:22640;width:260;height:260" coordorigin="18360,22640" coordsize="260,260" path="m18480,22640l18500,22640,18523,22642,18544,22648,18564,22658,18581,22672,18596,22688,18607,22706,18615,22727,18619,22749,18620,22760,18620,22780,18618,22803,18612,22824,18602,22844,18588,22861,18572,22876,18554,22887,18533,22895,18511,22899,18500,22900,18480,22900,18457,22898,18436,22892,18416,22882,18399,22868,18384,22852,18373,22834,18365,22813,18361,22791,18360,22780,18360,22760,18362,22737,18368,22716,18378,22696,18392,22679,18408,22664,18426,22653,18447,22645,18469,22641,18480,22640xe" filled="t" fillcolor="#0074A6" stroked="f">
              <v:path arrowok="t"/>
              <v:fill/>
            </v:shape>
            <v:shape style="position:absolute;left:18700;top:22640;width:260;height:260" coordorigin="18700,22640" coordsize="260,260" path="m18820,22640l18840,22640,18863,22642,18884,22648,18904,22658,18921,22672,18936,22688,18947,22706,18955,22727,18959,22749,18960,22760,18960,22780,18958,22803,18952,22824,18942,22844,18928,22861,18912,22876,18894,22887,18873,22895,18851,22899,18840,22900,18820,22900,18797,22898,18776,22892,18756,22882,18739,22868,18724,22852,18713,22834,18705,22813,18701,22791,18700,22780,18700,22760,18702,22737,18708,22716,18718,22696,18732,22679,18748,22664,18766,22653,18787,22645,18809,22641,18820,22640xe" filled="t" fillcolor="#D4D5D5" stroked="f">
              <v:path arrowok="t"/>
              <v:fill/>
            </v:shape>
            <v:shape style="position:absolute;left:19040;top:22640;width:260;height:260" coordorigin="19040,22640" coordsize="260,260" path="m19160,22640l19180,22640,19203,22642,19224,22648,19244,22658,19261,22672,19276,22688,19287,22706,19295,22727,19299,22749,19300,22760,19300,22780,19298,22803,19292,22824,19282,22844,19268,22861,19252,22876,19234,22887,19213,22895,19191,22899,19180,22900,19160,22900,19137,22898,19116,22892,19096,22882,19079,22868,19064,22852,19053,22834,19045,22813,19041,22791,19040,22780,19040,22760,19042,22737,19048,22716,19058,22696,19072,22679,19088,22664,19106,22653,19127,22645,19149,22641,19160,22640xe" filled="t" fillcolor="#D4D5D5" stroked="f">
              <v:path arrowok="t"/>
              <v:fill/>
            </v:shape>
            <v:shape style="position:absolute;left:14360;top:23320;width:4940;height:540" coordorigin="14360,23320" coordsize="4940,540" path="m14360,23320l19300,23320,19300,23860,14360,23860,14360,23320xe" filled="t" fillcolor="#F3F3F3" stroked="f">
              <v:path arrowok="t"/>
              <v:fill/>
            </v:shape>
            <v:shape style="position:absolute;left:14360;top:23850;width:4940;height:0" coordorigin="14360,23850" coordsize="4940,0" path="m14360,23850l19300,23850e" filled="f" stroked="t" strokeweight="1.1pt" strokecolor="#D4D5D5">
              <v:path arrowok="t"/>
            </v:shape>
            <v:shape style="position:absolute;left:17680;top:24620;width:260;height:260" coordorigin="17680,24620" coordsize="260,260" path="m17800,24620l17820,24620,17843,24622,17864,24628,17884,24638,17901,24652,17916,24668,17927,24686,17935,24707,17939,24729,17940,24740,17940,24760,17938,24783,17932,24804,17922,24824,17908,24841,17892,24856,17874,24867,17853,24875,17831,24879,17820,24880,17800,24880,17777,24878,17756,24872,17736,24862,17719,24848,17704,24832,17693,24814,17685,24793,17681,24771,17680,24760,17680,24740,17682,24717,17688,24696,17698,24676,17712,24659,17728,24644,17746,24633,17767,24625,17789,24621,17800,24620xe" filled="t" fillcolor="#0074A6" stroked="f">
              <v:path arrowok="t"/>
              <v:fill/>
            </v:shape>
            <v:shape style="position:absolute;left:18020;top:24620;width:260;height:260" coordorigin="18020,24620" coordsize="260,260" path="m18140,24620l18160,24620,18183,24622,18204,24628,18224,24638,18241,24652,18256,24668,18267,24686,18275,24707,18279,24729,18280,24740,18280,24760,18278,24783,18272,24804,18262,24824,18248,24841,18232,24856,18214,24867,18193,24875,18171,24879,18160,24880,18140,24880,18117,24878,18096,24872,18076,24862,18059,24848,18044,24832,18033,24814,18025,24793,18021,24771,18020,24760,18020,24740,18022,24717,18028,24696,18038,24676,18052,24659,18068,24644,18086,24633,18107,24625,18129,24621,18140,24620xe" filled="t" fillcolor="#0074A6" stroked="f">
              <v:path arrowok="t"/>
              <v:fill/>
            </v:shape>
            <v:shape style="position:absolute;left:18360;top:24620;width:260;height:260" coordorigin="18360,24620" coordsize="260,260" path="m18480,24620l18500,24620,18523,24622,18544,24628,18564,24638,18581,24652,18596,24668,18607,24686,18615,24707,18619,24729,18620,24740,18620,24760,18618,24783,18612,24804,18602,24824,18588,24841,18572,24856,18554,24867,18533,24875,18511,24879,18500,24880,18480,24880,18457,24878,18436,24872,18416,24862,18399,24848,18384,24832,18373,24814,18365,24793,18361,24771,18360,24760,18360,24740,18362,24717,18368,24696,18378,24676,18392,24659,18408,24644,18426,24633,18447,24625,18469,24621,18480,24620xe" filled="t" fillcolor="#0074A6" stroked="f">
              <v:path arrowok="t"/>
              <v:fill/>
            </v:shape>
            <v:shape style="position:absolute;left:18700;top:24620;width:260;height:260" coordorigin="18700,24620" coordsize="260,260" path="m18820,24620l18840,24620,18863,24622,18884,24628,18904,24638,18921,24652,18936,24668,18947,24686,18955,24707,18959,24729,18960,24740,18960,24760,18958,24783,18952,24804,18942,24824,18928,24841,18912,24856,18894,24867,18873,24875,18851,24879,18840,24880,18820,24880,18797,24878,18776,24872,18756,24862,18739,24848,18724,24832,18713,24814,18705,24793,18701,24771,18700,24760,18700,24740,18702,24717,18708,24696,18718,24676,18732,24659,18748,24644,18766,24633,18787,24625,18809,24621,18820,24620xe" filled="t" fillcolor="#0074A6" stroked="f">
              <v:path arrowok="t"/>
              <v:fill/>
            </v:shape>
            <v:shape style="position:absolute;left:19040;top:24620;width:260;height:260" coordorigin="19040,24620" coordsize="260,260" path="m19160,24620l19180,24620,19203,24622,19224,24628,19244,24638,19261,24652,19276,24668,19287,24686,19295,24707,19299,24729,19300,24740,19300,24760,19298,24783,19292,24804,19282,24824,19268,24841,19252,24856,19234,24867,19213,24875,19191,24879,19180,24880,19160,24880,19137,24878,19116,24872,19096,24862,19079,24848,19064,24832,19053,24814,19045,24793,19041,24771,19040,24760,19040,24740,19042,24717,19048,24696,19058,24676,19072,24659,19088,24644,19106,24633,19127,24625,19149,24621,19160,24620xe" filled="t" fillcolor="#0074A6" stroked="f">
              <v:path arrowok="t"/>
              <v:fill/>
            </v:shape>
            <v:shape style="position:absolute;left:17680;top:26100;width:260;height:260" coordorigin="17680,26100" coordsize="260,260" path="m17800,26100l17820,26100,17843,26102,17864,26108,17884,26118,17901,26132,17916,26148,17927,26166,17935,26187,17939,26209,17940,26220,17940,26240,17938,26263,17932,26284,17922,26304,17908,26321,17892,26336,17874,26347,17853,26355,17831,26359,17820,26360,17800,26360,17777,26358,17756,26352,17736,26342,17719,26328,17704,26312,17693,26294,17685,26273,17681,26251,17680,26240,17680,26220,17682,26197,17688,26176,17698,26156,17712,26139,17728,26124,17746,26113,17767,26105,17789,26101,17800,26100xe" filled="t" fillcolor="#0074A6" stroked="f">
              <v:path arrowok="t"/>
              <v:fill/>
            </v:shape>
            <v:shape style="position:absolute;left:18020;top:26100;width:260;height:260" coordorigin="18020,26100" coordsize="260,260" path="m18140,26100l18160,26100,18183,26102,18204,26108,18224,26118,18241,26132,18256,26148,18267,26166,18275,26187,18279,26209,18280,26220,18280,26240,18278,26263,18272,26284,18262,26304,18248,26321,18232,26336,18214,26347,18193,26355,18171,26359,18160,26360,18140,26360,18117,26358,18096,26352,18076,26342,18059,26328,18044,26312,18033,26294,18025,26273,18021,26251,18020,26240,18020,26220,18022,26197,18028,26176,18038,26156,18052,26139,18068,26124,18086,26113,18107,26105,18129,26101,18140,26100xe" filled="t" fillcolor="#0074A6" stroked="f">
              <v:path arrowok="t"/>
              <v:fill/>
            </v:shape>
            <v:shape style="position:absolute;left:18360;top:26100;width:260;height:260" coordorigin="18360,26100" coordsize="260,260" path="m18480,26100l18500,26100,18523,26102,18544,26108,18564,26118,18581,26132,18596,26148,18607,26166,18615,26187,18619,26209,18620,26220,18620,26240,18618,26263,18612,26284,18602,26304,18588,26321,18572,26336,18554,26347,18533,26355,18511,26359,18500,26360,18480,26360,18457,26358,18436,26352,18416,26342,18399,26328,18384,26312,18373,26294,18365,26273,18361,26251,18360,26240,18360,26220,18362,26197,18368,26176,18378,26156,18392,26139,18408,26124,18426,26113,18447,26105,18469,26101,18480,26100xe" filled="t" fillcolor="#0074A6" stroked="f">
              <v:path arrowok="t"/>
              <v:fill/>
            </v:shape>
            <v:shape style="position:absolute;left:18700;top:26100;width:260;height:260" coordorigin="18700,26100" coordsize="260,260" path="m18820,26100l18840,26100,18863,26102,18884,26108,18904,26118,18921,26132,18936,26148,18947,26166,18955,26187,18959,26209,18960,26220,18960,26240,18958,26263,18952,26284,18942,26304,18928,26321,18912,26336,18894,26347,18873,26355,18851,26359,18840,26360,18820,26360,18797,26358,18776,26352,18756,26342,18739,26328,18724,26312,18713,26294,18705,26273,18701,26251,18700,26240,18700,26220,18702,26197,18708,26176,18718,26156,18732,26139,18748,26124,18766,26113,18787,26105,18809,26101,18820,26100xe" filled="t" fillcolor="#0074A6" stroked="f">
              <v:path arrowok="t"/>
              <v:fill/>
            </v:shape>
            <v:shape style="position:absolute;left:19040;top:26100;width:260;height:260" coordorigin="19040,26100" coordsize="260,260" path="m19160,26100l19180,26100,19203,26102,19224,26108,19244,26118,19261,26132,19276,26148,19287,26166,19295,26187,19299,26209,19300,26220,19300,26240,19298,26263,19292,26284,19282,26304,19268,26321,19252,26336,19234,26347,19213,26355,19191,26359,19180,26360,19160,26360,19137,26358,19116,26352,19096,26342,19079,26328,19064,26312,19053,26294,19045,26273,19041,26251,19040,26240,19040,26220,19042,26197,19048,26176,19058,26156,19072,26139,19088,26124,19106,26113,19127,26105,19149,26101,19160,26100xe" filled="t" fillcolor="#0074A6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color w:val="005B84"/>
          <w:sz w:val="40"/>
          <w:szCs w:val="40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C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e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r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t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i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f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i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c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a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t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e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s</w:t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  <w:t> </w:t>
        <w:tab/>
      </w:r>
      <w:r>
        <w:rPr>
          <w:rFonts w:cs="Arial" w:hAnsi="Arial" w:eastAsia="Arial" w:ascii="Arial"/>
          <w:b/>
          <w:color w:val="005B84"/>
          <w:sz w:val="40"/>
          <w:szCs w:val="40"/>
          <w:u w:val="thick" w:color="D4D5D5"/>
        </w:rPr>
      </w:r>
      <w:r>
        <w:rPr>
          <w:rFonts w:cs="Arial" w:hAnsi="Arial" w:eastAsia="Arial" w:ascii="Arial"/>
          <w:b/>
          <w:color w:val="005B84"/>
          <w:sz w:val="40"/>
          <w:szCs w:val="40"/>
        </w:rPr>
      </w:r>
      <w:r>
        <w:rPr>
          <w:rFonts w:cs="Arial" w:hAnsi="Arial" w:eastAsia="Arial" w:ascii="Arial"/>
          <w:color w:val="000000"/>
          <w:sz w:val="40"/>
          <w:szCs w:val="4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ind w:left="100"/>
      </w:pPr>
      <w:r>
        <w:rPr>
          <w:rFonts w:cs="Arial" w:hAnsi="Arial" w:eastAsia="Arial" w:ascii="Arial"/>
          <w:b/>
          <w:color w:val="333333"/>
          <w:sz w:val="30"/>
          <w:szCs w:val="30"/>
        </w:rPr>
        <w:t>2013-10             </w:t>
      </w:r>
      <w:r>
        <w:rPr>
          <w:rFonts w:cs="Arial" w:hAnsi="Arial" w:eastAsia="Arial" w:ascii="Arial"/>
          <w:color w:val="333333"/>
          <w:sz w:val="30"/>
          <w:szCs w:val="30"/>
        </w:rPr>
        <w:t>Cambridge ESOL Level C1 Certificate in ESOL International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rFonts w:cs="Arial" w:hAnsi="Arial" w:eastAsia="Arial" w:ascii="Arial"/>
          <w:sz w:val="30"/>
          <w:szCs w:val="30"/>
        </w:rPr>
        <w:jc w:val="left"/>
        <w:spacing w:before="22"/>
        <w:ind w:right="-65"/>
      </w:pPr>
      <w:r>
        <w:br w:type="column"/>
      </w:r>
      <w:r>
        <w:rPr>
          <w:rFonts w:cs="Arial" w:hAnsi="Arial" w:eastAsia="Arial" w:ascii="Arial"/>
          <w:color w:val="333333"/>
          <w:sz w:val="30"/>
          <w:szCs w:val="30"/>
        </w:rPr>
        <w:t>English</w:t>
      </w:r>
      <w:r>
        <w:rPr>
          <w:rFonts w:cs="Arial" w:hAnsi="Arial" w:eastAsia="Arial" w:ascii="Arial"/>
          <w:color w:val="000000"/>
          <w:sz w:val="30"/>
          <w:szCs w:val="3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</w:pPr>
      <w:r>
        <w:rPr>
          <w:rFonts w:cs="Arial" w:hAnsi="Arial" w:eastAsia="Arial" w:ascii="Arial"/>
          <w:color w:val="333333"/>
          <w:sz w:val="32"/>
          <w:szCs w:val="32"/>
        </w:rPr>
        <w:t>Bilingual Proficiency</w:t>
      </w:r>
      <w:r>
        <w:rPr>
          <w:rFonts w:cs="Arial" w:hAnsi="Arial" w:eastAsia="Arial" w:ascii="Arial"/>
          <w:color w:val="000000"/>
          <w:sz w:val="32"/>
          <w:szCs w:val="32"/>
        </w:rPr>
      </w:r>
    </w:p>
    <w:sectPr>
      <w:type w:val="continuous"/>
      <w:pgSz w:w="19800" w:h="28000"/>
      <w:pgMar w:top="380" w:bottom="280" w:left="400" w:right="400"/>
      <w:cols w:num="3" w:equalWidth="off">
        <w:col w:w="12960" w:space="1000"/>
        <w:col w:w="982" w:space="1096"/>
        <w:col w:w="2962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